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9058" w14:textId="2B23D60A" w:rsidR="008C5F55" w:rsidRPr="002D7EC7" w:rsidRDefault="008C5F55" w:rsidP="002D7EC7">
      <w:pPr>
        <w:pStyle w:val="Heading1"/>
        <w:jc w:val="center"/>
        <w:rPr>
          <w:b/>
          <w:bCs/>
        </w:rPr>
      </w:pPr>
      <w:r w:rsidRPr="002D7EC7">
        <w:rPr>
          <w:b/>
          <w:bCs/>
        </w:rPr>
        <w:t xml:space="preserve">CIS 162 Project </w:t>
      </w:r>
      <w:r w:rsidR="00A479CC">
        <w:rPr>
          <w:b/>
          <w:bCs/>
        </w:rPr>
        <w:t>1</w:t>
      </w:r>
    </w:p>
    <w:p w14:paraId="51FE78D4" w14:textId="77777777" w:rsidR="008C5F55" w:rsidRPr="002D7EC7" w:rsidRDefault="008C5F55" w:rsidP="002D7EC7">
      <w:pPr>
        <w:pStyle w:val="Heading1"/>
        <w:jc w:val="center"/>
        <w:rPr>
          <w:b/>
          <w:bCs/>
        </w:rPr>
      </w:pPr>
      <w:proofErr w:type="spellStart"/>
      <w:r w:rsidRPr="002D7EC7">
        <w:rPr>
          <w:b/>
          <w:bCs/>
        </w:rPr>
        <w:t>G</w:t>
      </w:r>
      <w:r w:rsidR="00700D20" w:rsidRPr="002D7EC7">
        <w:rPr>
          <w:b/>
          <w:bCs/>
        </w:rPr>
        <w:t>Vd</w:t>
      </w:r>
      <w:r w:rsidRPr="002D7EC7">
        <w:rPr>
          <w:b/>
          <w:bCs/>
        </w:rPr>
        <w:t>ate</w:t>
      </w:r>
      <w:proofErr w:type="spellEnd"/>
    </w:p>
    <w:p w14:paraId="2A6E3668" w14:textId="77777777" w:rsidR="008C5F55" w:rsidRDefault="008C5F55" w:rsidP="008C5F55">
      <w:pPr>
        <w:rPr>
          <w:rFonts w:ascii="Times New Roman" w:hAnsi="Times New Roman"/>
        </w:rPr>
      </w:pPr>
    </w:p>
    <w:p w14:paraId="612A0201" w14:textId="77777777" w:rsidR="008C5F55" w:rsidRPr="00952CCF" w:rsidRDefault="008C5F55" w:rsidP="002D7EC7">
      <w:pPr>
        <w:pStyle w:val="Heading3"/>
        <w:rPr>
          <w:b/>
          <w:bCs/>
          <w:color w:val="365F91" w:themeColor="accent1" w:themeShade="BF"/>
          <w:sz w:val="26"/>
          <w:szCs w:val="26"/>
        </w:rPr>
      </w:pPr>
      <w:r w:rsidRPr="00952CCF">
        <w:rPr>
          <w:b/>
          <w:bCs/>
          <w:color w:val="365F91" w:themeColor="accent1" w:themeShade="BF"/>
          <w:sz w:val="26"/>
          <w:szCs w:val="26"/>
        </w:rPr>
        <w:t>Due Date</w:t>
      </w:r>
    </w:p>
    <w:p w14:paraId="32214EDB" w14:textId="0AF47948" w:rsidR="002D7EC7" w:rsidRPr="00990C58" w:rsidRDefault="002D7EC7" w:rsidP="002D7EC7">
      <w:pPr>
        <w:rPr>
          <w:rFonts w:ascii="Times New Roman" w:hAnsi="Times New Roman"/>
        </w:rPr>
      </w:pPr>
      <w:r w:rsidRPr="00990C58">
        <w:rPr>
          <w:rFonts w:ascii="Times New Roman" w:hAnsi="Times New Roman"/>
        </w:rPr>
        <w:t xml:space="preserve">week </w:t>
      </w:r>
      <w:r w:rsidR="000F572D">
        <w:rPr>
          <w:rFonts w:ascii="Times New Roman" w:hAnsi="Times New Roman"/>
        </w:rPr>
        <w:t xml:space="preserve">7 </w:t>
      </w:r>
      <w:r w:rsidRPr="00990C58">
        <w:rPr>
          <w:rFonts w:ascii="Times New Roman" w:hAnsi="Times New Roman"/>
        </w:rPr>
        <w:t>– See due date on Blackboard for your specific section.</w:t>
      </w:r>
    </w:p>
    <w:p w14:paraId="42DAEEF7" w14:textId="77777777" w:rsidR="002D7EC7" w:rsidRPr="00990C58" w:rsidRDefault="002D7EC7" w:rsidP="002D7EC7">
      <w:pPr>
        <w:rPr>
          <w:rFonts w:ascii="Times New Roman" w:hAnsi="Times New Roman"/>
        </w:rPr>
      </w:pPr>
      <w:r w:rsidRPr="00990C58">
        <w:rPr>
          <w:rFonts w:ascii="Times New Roman" w:hAnsi="Times New Roman"/>
        </w:rPr>
        <w:t xml:space="preserve">Suggested </w:t>
      </w:r>
      <w:r>
        <w:rPr>
          <w:rFonts w:ascii="Times New Roman" w:hAnsi="Times New Roman"/>
        </w:rPr>
        <w:t xml:space="preserve">guidelines for the amount of time required for each </w:t>
      </w:r>
      <w:r w:rsidRPr="00990C58">
        <w:rPr>
          <w:rFonts w:ascii="Times New Roman" w:hAnsi="Times New Roman"/>
        </w:rPr>
        <w:t>phase</w:t>
      </w:r>
      <w:r>
        <w:rPr>
          <w:rFonts w:ascii="Times New Roman" w:hAnsi="Times New Roman"/>
        </w:rPr>
        <w:t>:</w:t>
      </w:r>
    </w:p>
    <w:p w14:paraId="640E578A" w14:textId="77777777" w:rsidR="002D7EC7" w:rsidRPr="00531554" w:rsidRDefault="002D7EC7" w:rsidP="002D7EC7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1 </w:t>
      </w:r>
      <w:r>
        <w:rPr>
          <w:rFonts w:ascii="Times New Roman" w:hAnsi="Times New Roman"/>
        </w:rPr>
        <w:t xml:space="preserve">– One – two days </w:t>
      </w:r>
    </w:p>
    <w:p w14:paraId="154132DC" w14:textId="77777777" w:rsidR="002D7EC7" w:rsidRPr="00531554" w:rsidRDefault="002D7EC7" w:rsidP="002D7EC7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2 </w:t>
      </w:r>
      <w:r>
        <w:rPr>
          <w:rFonts w:ascii="Times New Roman" w:hAnsi="Times New Roman"/>
        </w:rPr>
        <w:t>– One week</w:t>
      </w:r>
    </w:p>
    <w:p w14:paraId="2BE684AA" w14:textId="36E31CB7" w:rsidR="008C5F55" w:rsidRPr="0057556A" w:rsidRDefault="002D7EC7" w:rsidP="00A60DA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8"/>
        </w:rPr>
      </w:pPr>
      <w:r w:rsidRPr="0057556A">
        <w:rPr>
          <w:rFonts w:ascii="Times New Roman" w:hAnsi="Times New Roman"/>
        </w:rPr>
        <w:t xml:space="preserve">Phase 3 – </w:t>
      </w:r>
      <w:r w:rsidR="0057556A">
        <w:rPr>
          <w:rFonts w:ascii="Times New Roman" w:hAnsi="Times New Roman"/>
        </w:rPr>
        <w:t>One week</w:t>
      </w:r>
    </w:p>
    <w:p w14:paraId="41D157A5" w14:textId="77777777" w:rsidR="0057556A" w:rsidRPr="0057556A" w:rsidRDefault="0057556A" w:rsidP="0057556A">
      <w:pPr>
        <w:ind w:left="360"/>
        <w:rPr>
          <w:rFonts w:ascii="Times New Roman" w:hAnsi="Times New Roman"/>
          <w:b/>
          <w:sz w:val="28"/>
        </w:rPr>
      </w:pPr>
    </w:p>
    <w:p w14:paraId="457C2847" w14:textId="77777777" w:rsidR="008C5F55" w:rsidRPr="00952CCF" w:rsidRDefault="008C5F55" w:rsidP="002D7EC7">
      <w:pPr>
        <w:pStyle w:val="Heading3"/>
        <w:rPr>
          <w:b/>
          <w:bCs/>
          <w:color w:val="365F91" w:themeColor="accent1" w:themeShade="BF"/>
          <w:sz w:val="26"/>
          <w:szCs w:val="26"/>
        </w:rPr>
      </w:pPr>
      <w:r w:rsidRPr="00952CCF">
        <w:rPr>
          <w:b/>
          <w:bCs/>
          <w:color w:val="365F91" w:themeColor="accent1" w:themeShade="BF"/>
          <w:sz w:val="26"/>
          <w:szCs w:val="26"/>
        </w:rPr>
        <w:t>Before Starting the Project</w:t>
      </w:r>
    </w:p>
    <w:p w14:paraId="589D995C" w14:textId="77777777" w:rsidR="000F572D" w:rsidRPr="00FD638F" w:rsidRDefault="000F572D" w:rsidP="000F572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D638F">
        <w:rPr>
          <w:rFonts w:ascii="Times New Roman" w:hAnsi="Times New Roman"/>
        </w:rPr>
        <w:t>Read chapter 5, chapter 6 and chapter 7 (sections 7.1 – 7.4)</w:t>
      </w:r>
    </w:p>
    <w:p w14:paraId="31113796" w14:textId="77777777" w:rsidR="000F572D" w:rsidRDefault="000F572D" w:rsidP="000F572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2099A985" w14:textId="77777777" w:rsidR="008C5F55" w:rsidRDefault="008C5F55" w:rsidP="008C5F55">
      <w:pPr>
        <w:rPr>
          <w:rFonts w:ascii="Times New Roman" w:hAnsi="Times New Roman"/>
          <w:b/>
          <w:sz w:val="28"/>
        </w:rPr>
      </w:pPr>
    </w:p>
    <w:p w14:paraId="42091A80" w14:textId="77777777" w:rsidR="008C5F55" w:rsidRPr="00964531" w:rsidRDefault="008C5F55" w:rsidP="002D7EC7">
      <w:pPr>
        <w:pStyle w:val="Heading3"/>
        <w:rPr>
          <w:b/>
          <w:bCs/>
          <w:color w:val="365F91" w:themeColor="accent1" w:themeShade="BF"/>
          <w:sz w:val="26"/>
          <w:szCs w:val="26"/>
        </w:rPr>
      </w:pPr>
      <w:r w:rsidRPr="00964531">
        <w:rPr>
          <w:b/>
          <w:bCs/>
          <w:color w:val="365F91" w:themeColor="accent1" w:themeShade="BF"/>
          <w:sz w:val="26"/>
          <w:szCs w:val="26"/>
        </w:rPr>
        <w:t>Learning Objectives</w:t>
      </w:r>
    </w:p>
    <w:p w14:paraId="292B5EB0" w14:textId="77777777" w:rsidR="000F572D" w:rsidRDefault="000F572D" w:rsidP="000F572D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project, you should be able to:</w:t>
      </w:r>
    </w:p>
    <w:p w14:paraId="7FDC59A1" w14:textId="77777777" w:rsidR="000F572D" w:rsidRDefault="000F572D" w:rsidP="000F572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a complete Java class</w:t>
      </w:r>
    </w:p>
    <w:p w14:paraId="43677192" w14:textId="77777777" w:rsidR="000F572D" w:rsidRDefault="000F572D" w:rsidP="000F572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methods to meet specific requirements</w:t>
      </w:r>
    </w:p>
    <w:p w14:paraId="727CC015" w14:textId="77777777" w:rsidR="000F572D" w:rsidRDefault="000F572D" w:rsidP="000F572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B5D0F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conditional statements with Boolean expressions</w:t>
      </w:r>
    </w:p>
    <w:p w14:paraId="36E1E1DC" w14:textId="0EE9482E" w:rsidR="000F572D" w:rsidRPr="00FD638F" w:rsidRDefault="000F572D" w:rsidP="000F572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FD638F">
        <w:rPr>
          <w:rFonts w:ascii="Times New Roman" w:hAnsi="Times New Roman"/>
          <w:i/>
        </w:rPr>
        <w:t>write</w:t>
      </w:r>
      <w:r w:rsidR="00DC2E6B">
        <w:rPr>
          <w:rFonts w:ascii="Times New Roman" w:hAnsi="Times New Roman"/>
          <w:i/>
        </w:rPr>
        <w:t xml:space="preserve"> </w:t>
      </w:r>
      <w:r w:rsidR="00DC2E6B" w:rsidRPr="00DC2E6B">
        <w:rPr>
          <w:rFonts w:ascii="Times New Roman" w:hAnsi="Times New Roman"/>
          <w:iCs/>
        </w:rPr>
        <w:t>simple</w:t>
      </w:r>
      <w:r w:rsidRPr="00DC2E6B">
        <w:rPr>
          <w:rFonts w:ascii="Times New Roman" w:hAnsi="Times New Roman"/>
          <w:iCs/>
        </w:rPr>
        <w:t xml:space="preserve"> loops</w:t>
      </w:r>
    </w:p>
    <w:p w14:paraId="12A2950F" w14:textId="77777777" w:rsidR="000F572D" w:rsidRPr="0078224D" w:rsidRDefault="000F572D" w:rsidP="000F572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explain</w:t>
      </w:r>
      <w:r>
        <w:rPr>
          <w:rFonts w:ascii="Times New Roman" w:hAnsi="Times New Roman"/>
        </w:rPr>
        <w:t xml:space="preserve"> the differences between local variables, instance variables (class fields) and method parameters</w:t>
      </w:r>
    </w:p>
    <w:p w14:paraId="32020AB1" w14:textId="116EEBAB" w:rsidR="00700D20" w:rsidRPr="00700D20" w:rsidRDefault="00700D20" w:rsidP="00700D20">
      <w:pPr>
        <w:ind w:left="360"/>
        <w:rPr>
          <w:rFonts w:ascii="Times New Roman" w:hAnsi="Times New Roman"/>
        </w:rPr>
      </w:pPr>
    </w:p>
    <w:p w14:paraId="136107D6" w14:textId="77777777" w:rsidR="00260823" w:rsidRPr="00964531" w:rsidRDefault="006654F5" w:rsidP="002D7EC7">
      <w:pPr>
        <w:pStyle w:val="Heading3"/>
        <w:rPr>
          <w:b/>
          <w:bCs/>
          <w:color w:val="365F91" w:themeColor="accent1" w:themeShade="BF"/>
          <w:sz w:val="26"/>
          <w:szCs w:val="26"/>
        </w:rPr>
      </w:pPr>
      <w:r w:rsidRPr="00964531">
        <w:rPr>
          <w:b/>
          <w:bCs/>
          <w:color w:val="365F91" w:themeColor="accent1" w:themeShade="BF"/>
          <w:sz w:val="26"/>
          <w:szCs w:val="26"/>
        </w:rPr>
        <w:t>Note</w:t>
      </w:r>
    </w:p>
    <w:p w14:paraId="0C7666ED" w14:textId="77777777" w:rsidR="003B51BA" w:rsidRPr="006654F5" w:rsidRDefault="003B51BA" w:rsidP="006654F5">
      <w:pPr>
        <w:rPr>
          <w:rFonts w:ascii="Times New Roman" w:hAnsi="Times New Roman"/>
        </w:rPr>
      </w:pPr>
      <w:r w:rsidRPr="006654F5">
        <w:rPr>
          <w:rFonts w:ascii="Times New Roman" w:hAnsi="Times New Roman"/>
        </w:rPr>
        <w:t>Do not use the existing Java Date class in any way.</w:t>
      </w:r>
    </w:p>
    <w:p w14:paraId="35573ED5" w14:textId="77777777" w:rsidR="00AB04C2" w:rsidRDefault="00AB04C2" w:rsidP="00AB04C2">
      <w:pPr>
        <w:rPr>
          <w:rFonts w:ascii="Times New Roman" w:hAnsi="Times New Roman"/>
          <w:b/>
          <w:sz w:val="28"/>
        </w:rPr>
      </w:pPr>
    </w:p>
    <w:p w14:paraId="6F1235B6" w14:textId="77777777" w:rsidR="00AB04C2" w:rsidRPr="002D7EC7" w:rsidRDefault="00AB04C2" w:rsidP="002D7EC7">
      <w:pPr>
        <w:pStyle w:val="Heading3"/>
        <w:rPr>
          <w:b/>
          <w:bCs/>
          <w:sz w:val="26"/>
          <w:szCs w:val="26"/>
        </w:rPr>
      </w:pPr>
      <w:r w:rsidRPr="002D7EC7">
        <w:rPr>
          <w:b/>
          <w:bCs/>
          <w:sz w:val="26"/>
          <w:szCs w:val="26"/>
        </w:rPr>
        <w:t>For Your Reference</w:t>
      </w:r>
    </w:p>
    <w:p w14:paraId="28A37A22" w14:textId="23AA5BF1" w:rsidR="00AB04C2" w:rsidRDefault="00AB04C2" w:rsidP="00AB04C2">
      <w:pPr>
        <w:rPr>
          <w:rFonts w:ascii="Times New Roman" w:hAnsi="Times New Roman"/>
        </w:rPr>
      </w:pPr>
      <w:r>
        <w:rPr>
          <w:rFonts w:ascii="Times New Roman" w:hAnsi="Times New Roman"/>
        </w:rPr>
        <w:t>Recall that there are 365 days in a year (except a leap year that has 366 days).  The months and number of days</w:t>
      </w:r>
      <w:r w:rsidR="009D334F">
        <w:rPr>
          <w:rFonts w:ascii="Times New Roman" w:hAnsi="Times New Roman"/>
        </w:rPr>
        <w:t xml:space="preserve"> for each month</w:t>
      </w:r>
      <w:r>
        <w:rPr>
          <w:rFonts w:ascii="Times New Roman" w:hAnsi="Times New Roman"/>
        </w:rPr>
        <w:t xml:space="preserve"> are provided:</w:t>
      </w:r>
    </w:p>
    <w:p w14:paraId="22913D4D" w14:textId="77777777" w:rsidR="00AB04C2" w:rsidRPr="006654F5" w:rsidRDefault="00AB04C2" w:rsidP="006654F5">
      <w:pPr>
        <w:rPr>
          <w:rFonts w:ascii="Times New Roman" w:hAnsi="Times New Roman"/>
        </w:rPr>
      </w:pPr>
      <w:r w:rsidRPr="00BE14F7">
        <w:rPr>
          <w:rFonts w:ascii="Times New Roman" w:hAnsi="Times New Roman"/>
        </w:rPr>
        <w:t>January (31), February (28 or 29 – depending</w:t>
      </w:r>
      <w:r w:rsidRPr="006654F5">
        <w:rPr>
          <w:rFonts w:ascii="Times New Roman" w:hAnsi="Times New Roman"/>
        </w:rPr>
        <w:t xml:space="preserve"> on whether or not </w:t>
      </w:r>
      <w:r w:rsidR="006654F5">
        <w:rPr>
          <w:rFonts w:ascii="Times New Roman" w:hAnsi="Times New Roman"/>
        </w:rPr>
        <w:t>is a leap year</w:t>
      </w:r>
      <w:r w:rsidRPr="006654F5">
        <w:rPr>
          <w:rFonts w:ascii="Times New Roman" w:hAnsi="Times New Roman"/>
        </w:rPr>
        <w:t>), March (31), April (30), May (31), June (30), July (31), August (31), September (30), October (31), November (30), December (31)</w:t>
      </w:r>
    </w:p>
    <w:p w14:paraId="38E9695F" w14:textId="31D9A18A" w:rsidR="004E214C" w:rsidRDefault="004E214C">
      <w:pPr>
        <w:rPr>
          <w:rFonts w:ascii="Times New Roman" w:hAnsi="Times New Roman"/>
          <w:b/>
          <w:sz w:val="28"/>
        </w:rPr>
      </w:pPr>
    </w:p>
    <w:p w14:paraId="5E016352" w14:textId="77777777" w:rsidR="00BA3724" w:rsidRPr="00BA3724" w:rsidRDefault="00BA3724" w:rsidP="00BA3724">
      <w:pPr>
        <w:rPr>
          <w:rFonts w:ascii="Times New Roman" w:hAnsi="Times New Roman"/>
        </w:rPr>
      </w:pPr>
      <w:r w:rsidRPr="00BA3724">
        <w:rPr>
          <w:rFonts w:ascii="Times New Roman" w:hAnsi="Times New Roman"/>
        </w:rPr>
        <w:t xml:space="preserve">Your code should follow the </w:t>
      </w:r>
      <w:hyperlink r:id="rId7" w:history="1">
        <w:r w:rsidRPr="00BA3724">
          <w:rPr>
            <w:rStyle w:val="Hyperlink"/>
            <w:rFonts w:ascii="Times New Roman" w:hAnsi="Times New Roman"/>
          </w:rPr>
          <w:t>CIS 162 Programming Style Guide</w:t>
        </w:r>
      </w:hyperlink>
      <w:r w:rsidRPr="00BA3724">
        <w:rPr>
          <w:rFonts w:ascii="Times New Roman" w:hAnsi="Times New Roman"/>
        </w:rPr>
        <w:t>. (10 pts)</w:t>
      </w:r>
    </w:p>
    <w:p w14:paraId="0516FD55" w14:textId="77777777" w:rsidR="00BA3724" w:rsidRDefault="00BA3724">
      <w:pPr>
        <w:rPr>
          <w:rFonts w:ascii="Times New Roman" w:hAnsi="Times New Roman"/>
          <w:b/>
          <w:sz w:val="28"/>
        </w:rPr>
      </w:pPr>
    </w:p>
    <w:p w14:paraId="7A43465B" w14:textId="1F24BBF6" w:rsidR="00DB2CC8" w:rsidRDefault="00DB2CC8" w:rsidP="00BA3724">
      <w:pPr>
        <w:pStyle w:val="Heading1"/>
      </w:pPr>
    </w:p>
    <w:p w14:paraId="5F4B8456" w14:textId="77777777" w:rsidR="007D7029" w:rsidRPr="007D7029" w:rsidRDefault="007D7029" w:rsidP="007D7029"/>
    <w:p w14:paraId="1A696A28" w14:textId="2AFB0032" w:rsidR="00BA3724" w:rsidRDefault="00BA3724" w:rsidP="00BA3724">
      <w:pPr>
        <w:pStyle w:val="Heading1"/>
      </w:pPr>
      <w:r w:rsidRPr="00DA021B">
        <w:lastRenderedPageBreak/>
        <w:t>Phase 1</w:t>
      </w:r>
      <w:r>
        <w:t xml:space="preserve"> (20 pts)</w:t>
      </w:r>
    </w:p>
    <w:p w14:paraId="2F95A1B5" w14:textId="77777777" w:rsidR="00BA3724" w:rsidRDefault="00BA3724">
      <w:pPr>
        <w:rPr>
          <w:rFonts w:ascii="Times New Roman" w:hAnsi="Times New Roman"/>
          <w:b/>
          <w:sz w:val="28"/>
        </w:rPr>
      </w:pPr>
    </w:p>
    <w:p w14:paraId="6D7C3667" w14:textId="77777777" w:rsidR="003E3A95" w:rsidRPr="002D7EC7" w:rsidRDefault="003F0544" w:rsidP="002D7EC7">
      <w:pPr>
        <w:pStyle w:val="Heading3"/>
        <w:rPr>
          <w:b/>
          <w:bCs/>
          <w:sz w:val="26"/>
          <w:szCs w:val="26"/>
        </w:rPr>
      </w:pPr>
      <w:r w:rsidRPr="002D7EC7">
        <w:rPr>
          <w:b/>
          <w:bCs/>
          <w:sz w:val="26"/>
          <w:szCs w:val="26"/>
        </w:rPr>
        <w:t>Requirements</w:t>
      </w:r>
    </w:p>
    <w:p w14:paraId="215FDCE6" w14:textId="5280A684" w:rsidR="00352C96" w:rsidRDefault="00A76AC6">
      <w:pPr>
        <w:rPr>
          <w:rFonts w:ascii="Times New Roman" w:hAnsi="Times New Roman"/>
        </w:rPr>
      </w:pPr>
      <w:r>
        <w:rPr>
          <w:rFonts w:ascii="Times New Roman" w:hAnsi="Times New Roman"/>
        </w:rPr>
        <w:t>Create a class</w:t>
      </w:r>
      <w:r w:rsidR="007E1FAE">
        <w:rPr>
          <w:rFonts w:ascii="Times New Roman" w:hAnsi="Times New Roman"/>
        </w:rPr>
        <w:t xml:space="preserve"> called</w:t>
      </w:r>
      <w:r w:rsidR="004E214C">
        <w:rPr>
          <w:rFonts w:ascii="Courier New" w:hAnsi="Courier New"/>
        </w:rPr>
        <w:t xml:space="preserve"> </w:t>
      </w:r>
      <w:proofErr w:type="spellStart"/>
      <w:r w:rsidR="004E214C">
        <w:rPr>
          <w:rFonts w:ascii="Courier New" w:hAnsi="Courier New"/>
        </w:rPr>
        <w:t>GVdate</w:t>
      </w:r>
      <w:proofErr w:type="spellEnd"/>
      <w:r w:rsidR="00815875">
        <w:rPr>
          <w:rFonts w:ascii="Times New Roman" w:hAnsi="Times New Roman"/>
        </w:rPr>
        <w:t xml:space="preserve"> to keep </w:t>
      </w:r>
      <w:r w:rsidR="00FF4A8D">
        <w:rPr>
          <w:rFonts w:ascii="Times New Roman" w:hAnsi="Times New Roman"/>
        </w:rPr>
        <w:t xml:space="preserve">track of </w:t>
      </w:r>
      <w:r w:rsidR="004E214C">
        <w:rPr>
          <w:rFonts w:ascii="Times New Roman" w:hAnsi="Times New Roman"/>
        </w:rPr>
        <w:t xml:space="preserve">a calendar date including month, day and year.  </w:t>
      </w:r>
      <w:r>
        <w:rPr>
          <w:rFonts w:ascii="Times New Roman" w:hAnsi="Times New Roman"/>
        </w:rPr>
        <w:t>You</w:t>
      </w:r>
      <w:r w:rsidR="007E1FAE">
        <w:rPr>
          <w:rFonts w:ascii="Times New Roman" w:hAnsi="Times New Roman"/>
        </w:rPr>
        <w:t xml:space="preserve"> can do simple things like </w:t>
      </w:r>
      <w:r w:rsidR="004E214C">
        <w:rPr>
          <w:rFonts w:ascii="Times New Roman" w:hAnsi="Times New Roman"/>
        </w:rPr>
        <w:t>check</w:t>
      </w:r>
      <w:r w:rsidR="0057556A">
        <w:rPr>
          <w:rFonts w:ascii="Times New Roman" w:hAnsi="Times New Roman"/>
        </w:rPr>
        <w:t>ing</w:t>
      </w:r>
      <w:r w:rsidR="004E214C">
        <w:rPr>
          <w:rFonts w:ascii="Times New Roman" w:hAnsi="Times New Roman"/>
        </w:rPr>
        <w:t xml:space="preserve"> if it is your birthday</w:t>
      </w:r>
      <w:r w:rsidR="00FF3348">
        <w:rPr>
          <w:rFonts w:ascii="Times New Roman" w:hAnsi="Times New Roman"/>
        </w:rPr>
        <w:t>, advanc</w:t>
      </w:r>
      <w:r w:rsidR="0057556A">
        <w:rPr>
          <w:rFonts w:ascii="Times New Roman" w:hAnsi="Times New Roman"/>
        </w:rPr>
        <w:t>ing</w:t>
      </w:r>
      <w:r w:rsidR="004E214C">
        <w:rPr>
          <w:rFonts w:ascii="Times New Roman" w:hAnsi="Times New Roman"/>
        </w:rPr>
        <w:t xml:space="preserve"> to the next day</w:t>
      </w:r>
      <w:r w:rsidR="00FB4666">
        <w:rPr>
          <w:rFonts w:ascii="Times New Roman" w:hAnsi="Times New Roman"/>
        </w:rPr>
        <w:t>, check</w:t>
      </w:r>
      <w:r w:rsidR="0057556A">
        <w:rPr>
          <w:rFonts w:ascii="Times New Roman" w:hAnsi="Times New Roman"/>
        </w:rPr>
        <w:t>ing</w:t>
      </w:r>
      <w:r w:rsidR="00FB4666">
        <w:rPr>
          <w:rFonts w:ascii="Times New Roman" w:hAnsi="Times New Roman"/>
        </w:rPr>
        <w:t xml:space="preserve"> if a given date is valid</w:t>
      </w:r>
      <w:r w:rsidR="004E214C">
        <w:rPr>
          <w:rFonts w:ascii="Times New Roman" w:hAnsi="Times New Roman"/>
        </w:rPr>
        <w:t xml:space="preserve"> and check</w:t>
      </w:r>
      <w:r w:rsidR="0057556A">
        <w:rPr>
          <w:rFonts w:ascii="Times New Roman" w:hAnsi="Times New Roman"/>
        </w:rPr>
        <w:t>ing</w:t>
      </w:r>
      <w:r w:rsidR="004E214C">
        <w:rPr>
          <w:rFonts w:ascii="Times New Roman" w:hAnsi="Times New Roman"/>
        </w:rPr>
        <w:t xml:space="preserve"> if it is a leap year. </w:t>
      </w:r>
    </w:p>
    <w:p w14:paraId="485785C9" w14:textId="77777777" w:rsidR="00F171A3" w:rsidRDefault="00F171A3">
      <w:pPr>
        <w:rPr>
          <w:rFonts w:ascii="Times New Roman" w:hAnsi="Times New Roman"/>
        </w:rPr>
      </w:pPr>
    </w:p>
    <w:p w14:paraId="1FED1D66" w14:textId="77777777" w:rsidR="00F171A3" w:rsidRPr="00F171A3" w:rsidRDefault="00F171A3">
      <w:pPr>
        <w:rPr>
          <w:rFonts w:ascii="Times New Roman" w:hAnsi="Times New Roman"/>
          <w:b/>
          <w:bCs/>
        </w:rPr>
      </w:pPr>
      <w:r w:rsidRPr="00F171A3">
        <w:rPr>
          <w:rFonts w:ascii="Times New Roman" w:hAnsi="Times New Roman"/>
          <w:b/>
          <w:bCs/>
        </w:rPr>
        <w:t xml:space="preserve">Important Note: </w:t>
      </w:r>
    </w:p>
    <w:p w14:paraId="5F063B8A" w14:textId="77777777" w:rsidR="00F171A3" w:rsidRDefault="00F171A3">
      <w:pPr>
        <w:rPr>
          <w:rFonts w:ascii="Times New Roman" w:hAnsi="Times New Roman"/>
          <w:b/>
          <w:bCs/>
          <w:u w:val="single"/>
        </w:rPr>
      </w:pPr>
    </w:p>
    <w:p w14:paraId="26469C99" w14:textId="3277E26E" w:rsidR="00871782" w:rsidRDefault="00F171A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We are providing JUnit classes to test your project.  For these classes to compile, </w:t>
      </w:r>
      <w:r>
        <w:rPr>
          <w:rFonts w:ascii="Times New Roman" w:hAnsi="Times New Roman"/>
          <w:b/>
          <w:u w:val="single"/>
        </w:rPr>
        <w:t>e</w:t>
      </w:r>
      <w:r w:rsidR="00871782" w:rsidRPr="00871782">
        <w:rPr>
          <w:rFonts w:ascii="Times New Roman" w:hAnsi="Times New Roman"/>
          <w:b/>
          <w:u w:val="single"/>
        </w:rPr>
        <w:t xml:space="preserve">xact spelling is required for the name of the </w:t>
      </w:r>
      <w:proofErr w:type="spellStart"/>
      <w:r w:rsidR="00871782" w:rsidRPr="00871782">
        <w:rPr>
          <w:rFonts w:ascii="Times New Roman" w:hAnsi="Times New Roman"/>
          <w:b/>
          <w:u w:val="single"/>
        </w:rPr>
        <w:t>GVdate</w:t>
      </w:r>
      <w:proofErr w:type="spellEnd"/>
      <w:r w:rsidR="00871782" w:rsidRPr="00871782">
        <w:rPr>
          <w:rFonts w:ascii="Times New Roman" w:hAnsi="Times New Roman"/>
          <w:b/>
          <w:u w:val="single"/>
        </w:rPr>
        <w:t xml:space="preserve"> class</w:t>
      </w:r>
      <w:r w:rsidR="007266C0">
        <w:rPr>
          <w:rFonts w:ascii="Times New Roman" w:hAnsi="Times New Roman"/>
          <w:b/>
          <w:u w:val="single"/>
        </w:rPr>
        <w:t xml:space="preserve">. Do </w:t>
      </w:r>
      <w:r w:rsidR="00871782">
        <w:rPr>
          <w:rFonts w:ascii="Times New Roman" w:hAnsi="Times New Roman"/>
          <w:b/>
          <w:u w:val="single"/>
        </w:rPr>
        <w:t xml:space="preserve">not change in any way </w:t>
      </w:r>
      <w:r w:rsidR="00871782" w:rsidRPr="00871782">
        <w:rPr>
          <w:rFonts w:ascii="Times New Roman" w:hAnsi="Times New Roman"/>
          <w:b/>
          <w:u w:val="single"/>
        </w:rPr>
        <w:t xml:space="preserve">the headers of the methods of the </w:t>
      </w:r>
      <w:proofErr w:type="spellStart"/>
      <w:r w:rsidR="00871782" w:rsidRPr="00871782">
        <w:rPr>
          <w:rFonts w:ascii="Times New Roman" w:hAnsi="Times New Roman"/>
          <w:b/>
          <w:u w:val="single"/>
        </w:rPr>
        <w:t>GVdate</w:t>
      </w:r>
      <w:proofErr w:type="spellEnd"/>
      <w:r w:rsidR="00871782" w:rsidRPr="00871782">
        <w:rPr>
          <w:rFonts w:ascii="Times New Roman" w:hAnsi="Times New Roman"/>
          <w:b/>
          <w:u w:val="single"/>
        </w:rPr>
        <w:t xml:space="preserve"> class.</w:t>
      </w:r>
      <w:r w:rsidR="00871782" w:rsidRPr="00871782">
        <w:rPr>
          <w:rFonts w:ascii="Times New Roman" w:hAnsi="Times New Roman"/>
        </w:rPr>
        <w:t xml:space="preserve">  </w:t>
      </w:r>
    </w:p>
    <w:p w14:paraId="202F4BC2" w14:textId="3B6CA4D9" w:rsidR="00CA46B8" w:rsidRDefault="00CA46B8">
      <w:pPr>
        <w:rPr>
          <w:rFonts w:ascii="Times New Roman" w:hAnsi="Times New Roman"/>
        </w:rPr>
      </w:pPr>
    </w:p>
    <w:p w14:paraId="70C578D8" w14:textId="77777777" w:rsidR="00BA3724" w:rsidRPr="003342F9" w:rsidRDefault="00BA3724" w:rsidP="00BA3724">
      <w:pPr>
        <w:pStyle w:val="Heading3"/>
      </w:pPr>
      <w:r w:rsidRPr="003342F9">
        <w:t>Class Fields</w:t>
      </w:r>
      <w:r>
        <w:t>/Instance Variables</w:t>
      </w:r>
    </w:p>
    <w:p w14:paraId="51FCF811" w14:textId="77777777" w:rsidR="00BA3724" w:rsidRPr="00395DBE" w:rsidRDefault="00BA3724">
      <w:pPr>
        <w:rPr>
          <w:rFonts w:ascii="Times New Roman" w:hAnsi="Times New Roman"/>
        </w:rPr>
      </w:pPr>
    </w:p>
    <w:p w14:paraId="6EB02964" w14:textId="77777777" w:rsidR="00BA3724" w:rsidRDefault="003F0F1F" w:rsidP="0079721A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3F0F1F">
        <w:rPr>
          <w:rFonts w:ascii="Times New Roman" w:hAnsi="Times New Roman"/>
        </w:rPr>
        <w:t>Provide appropriate names and data types for</w:t>
      </w:r>
      <w:r w:rsidR="000B3DA3">
        <w:rPr>
          <w:rFonts w:ascii="Times New Roman" w:hAnsi="Times New Roman"/>
        </w:rPr>
        <w:t xml:space="preserve"> each of the</w:t>
      </w:r>
      <w:r w:rsidR="00792581">
        <w:rPr>
          <w:rFonts w:ascii="Times New Roman" w:hAnsi="Times New Roman"/>
        </w:rPr>
        <w:t xml:space="preserve"> private</w:t>
      </w:r>
      <w:r w:rsidR="000B3DA3">
        <w:rPr>
          <w:rFonts w:ascii="Times New Roman" w:hAnsi="Times New Roman"/>
        </w:rPr>
        <w:t xml:space="preserve"> instance variables:</w:t>
      </w:r>
    </w:p>
    <w:p w14:paraId="46DFA9FA" w14:textId="7ED0566E" w:rsidR="00BA3724" w:rsidRDefault="00533CC3" w:rsidP="00BA372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4E214C">
        <w:rPr>
          <w:rFonts w:ascii="Times New Roman" w:hAnsi="Times New Roman"/>
        </w:rPr>
        <w:t>month</w:t>
      </w:r>
      <w:r w:rsidR="00D177A9">
        <w:rPr>
          <w:rFonts w:ascii="Times New Roman" w:hAnsi="Times New Roman"/>
        </w:rPr>
        <w:t>,</w:t>
      </w:r>
      <w:r w:rsidR="00FC4168">
        <w:rPr>
          <w:rFonts w:ascii="Times New Roman" w:hAnsi="Times New Roman"/>
        </w:rPr>
        <w:t xml:space="preserve"> day and year (int)</w:t>
      </w:r>
    </w:p>
    <w:p w14:paraId="280A4B47" w14:textId="7F61156B" w:rsidR="00BA3724" w:rsidRDefault="004E214C" w:rsidP="00BA372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two</w:t>
      </w:r>
      <w:r w:rsidR="003F0F1F">
        <w:rPr>
          <w:rFonts w:ascii="Times New Roman" w:hAnsi="Times New Roman"/>
        </w:rPr>
        <w:t xml:space="preserve"> </w:t>
      </w:r>
      <w:r w:rsidR="003F0F1F" w:rsidRPr="00533CC3">
        <w:rPr>
          <w:rFonts w:ascii="Times New Roman" w:hAnsi="Times New Roman"/>
          <w:b/>
        </w:rPr>
        <w:t xml:space="preserve">final </w:t>
      </w:r>
      <w:r w:rsidR="00533CC3" w:rsidRPr="00533CC3">
        <w:rPr>
          <w:rFonts w:ascii="Times New Roman" w:hAnsi="Times New Roman"/>
          <w:b/>
        </w:rPr>
        <w:t>int</w:t>
      </w:r>
      <w:r>
        <w:rPr>
          <w:rFonts w:ascii="Times New Roman" w:hAnsi="Times New Roman"/>
          <w:b/>
        </w:rPr>
        <w:t>egers</w:t>
      </w:r>
      <w:r>
        <w:rPr>
          <w:rFonts w:ascii="Times New Roman" w:hAnsi="Times New Roman"/>
        </w:rPr>
        <w:t xml:space="preserve"> that represent YOUR birthday (month and day)</w:t>
      </w:r>
      <w:r w:rsidR="00BA3724">
        <w:rPr>
          <w:rFonts w:ascii="Times New Roman" w:hAnsi="Times New Roman"/>
        </w:rPr>
        <w:tab/>
      </w:r>
    </w:p>
    <w:p w14:paraId="7BC3BF7F" w14:textId="193CD62E" w:rsidR="00033BF3" w:rsidRDefault="00033BF3" w:rsidP="00BA3724">
      <w:pPr>
        <w:ind w:left="360" w:firstLine="360"/>
        <w:rPr>
          <w:rFonts w:ascii="Times New Roman" w:hAnsi="Times New Roman"/>
        </w:rPr>
      </w:pPr>
    </w:p>
    <w:p w14:paraId="4D3AD6BF" w14:textId="77777777" w:rsidR="00BA3724" w:rsidRDefault="00BA3724" w:rsidP="00BA3724">
      <w:pPr>
        <w:ind w:left="360" w:firstLine="360"/>
        <w:rPr>
          <w:rFonts w:ascii="Times New Roman" w:hAnsi="Times New Roman"/>
        </w:rPr>
      </w:pPr>
    </w:p>
    <w:p w14:paraId="2D7C0BDD" w14:textId="052EFE3C" w:rsidR="00BA3724" w:rsidRDefault="00BA3724" w:rsidP="00BA3724">
      <w:pPr>
        <w:pStyle w:val="Heading3"/>
      </w:pPr>
      <w:r>
        <w:t>Constructors</w:t>
      </w:r>
    </w:p>
    <w:p w14:paraId="574D94D0" w14:textId="08CC9298" w:rsidR="00DE5247" w:rsidRPr="0079721A" w:rsidRDefault="00DE5247" w:rsidP="00DE5247">
      <w:pPr>
        <w:rPr>
          <w:rFonts w:ascii="Times New Roman" w:hAnsi="Times New Roman"/>
        </w:rPr>
      </w:pPr>
    </w:p>
    <w:p w14:paraId="626A7D13" w14:textId="03CD3748" w:rsidR="00BA3724" w:rsidRDefault="00DE5247" w:rsidP="00DE5247">
      <w:pPr>
        <w:pStyle w:val="ListParagraph"/>
        <w:numPr>
          <w:ilvl w:val="0"/>
          <w:numId w:val="9"/>
        </w:numPr>
        <w:ind w:left="450" w:hanging="450"/>
      </w:pPr>
      <w:r w:rsidRPr="00DE5247">
        <w:rPr>
          <w:rFonts w:ascii="Courier New" w:hAnsi="Courier New"/>
        </w:rPr>
        <w:t xml:space="preserve">public </w:t>
      </w:r>
      <w:proofErr w:type="spellStart"/>
      <w:proofErr w:type="gramStart"/>
      <w:r w:rsidRPr="00DE5247">
        <w:rPr>
          <w:rFonts w:ascii="Courier New" w:hAnsi="Courier New"/>
        </w:rPr>
        <w:t>GVdate</w:t>
      </w:r>
      <w:proofErr w:type="spellEnd"/>
      <w:r>
        <w:rPr>
          <w:rFonts w:ascii="Courier New" w:hAnsi="Courier New"/>
        </w:rPr>
        <w:t>( )</w:t>
      </w:r>
      <w:proofErr w:type="gramEnd"/>
      <w:r w:rsidR="00BA3724" w:rsidRPr="00DE5247">
        <w:rPr>
          <w:rFonts w:ascii="Courier New" w:hAnsi="Courier New"/>
        </w:rPr>
        <w:t xml:space="preserve">– </w:t>
      </w:r>
      <w:r w:rsidR="00BA3724" w:rsidRPr="00DE5247">
        <w:rPr>
          <w:rFonts w:ascii="Times New Roman" w:hAnsi="Times New Roman" w:cs="Times New Roman"/>
        </w:rPr>
        <w:t>this is the default constructor; it assigns the following initial values to the instance variables:</w:t>
      </w:r>
      <w:r w:rsidR="00BA3724">
        <w:t xml:space="preserve">  </w:t>
      </w:r>
    </w:p>
    <w:p w14:paraId="309AF214" w14:textId="789D1200" w:rsidR="00DE5247" w:rsidRDefault="00DE5247" w:rsidP="00DE5247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month: 10</w:t>
      </w:r>
    </w:p>
    <w:p w14:paraId="3C16C98E" w14:textId="77777777" w:rsidR="00DE5247" w:rsidRDefault="00DE5247" w:rsidP="00DE5247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day: 12</w:t>
      </w:r>
    </w:p>
    <w:p w14:paraId="2AB2EEB3" w14:textId="6A51E4EF" w:rsidR="00BA3724" w:rsidRDefault="00DE5247" w:rsidP="00DE5247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year: 2020 </w:t>
      </w:r>
    </w:p>
    <w:p w14:paraId="62C8845B" w14:textId="77777777" w:rsidR="00DE5247" w:rsidRPr="00DE5247" w:rsidRDefault="00DE5247" w:rsidP="00DE5247">
      <w:pPr>
        <w:ind w:left="450"/>
        <w:rPr>
          <w:rFonts w:ascii="Times New Roman" w:hAnsi="Times New Roman"/>
        </w:rPr>
      </w:pPr>
    </w:p>
    <w:p w14:paraId="1F9669D8" w14:textId="5D768159" w:rsidR="00533CC3" w:rsidRDefault="007E1FAE" w:rsidP="0079721A">
      <w:pPr>
        <w:numPr>
          <w:ilvl w:val="0"/>
          <w:numId w:val="9"/>
        </w:numPr>
        <w:ind w:left="360"/>
        <w:rPr>
          <w:rFonts w:ascii="Times New Roman" w:hAnsi="Times New Roman"/>
        </w:rPr>
      </w:pPr>
      <w:r w:rsidRPr="006654F5">
        <w:rPr>
          <w:rFonts w:ascii="Courier New" w:hAnsi="Courier New"/>
        </w:rPr>
        <w:t xml:space="preserve">public </w:t>
      </w:r>
      <w:proofErr w:type="spellStart"/>
      <w:r w:rsidR="004E214C" w:rsidRPr="006654F5">
        <w:rPr>
          <w:rFonts w:ascii="Courier New" w:hAnsi="Courier New"/>
        </w:rPr>
        <w:t>GVdate</w:t>
      </w:r>
      <w:proofErr w:type="spellEnd"/>
      <w:r w:rsidR="00792581" w:rsidRPr="006654F5">
        <w:rPr>
          <w:rFonts w:ascii="Courier New" w:hAnsi="Courier New"/>
        </w:rPr>
        <w:t xml:space="preserve"> (</w:t>
      </w:r>
      <w:r w:rsidR="004E214C" w:rsidRPr="006654F5">
        <w:rPr>
          <w:rFonts w:ascii="Courier New" w:hAnsi="Courier New"/>
        </w:rPr>
        <w:t>int m, int d, int y</w:t>
      </w:r>
      <w:r w:rsidR="00A76AC6" w:rsidRPr="006654F5">
        <w:rPr>
          <w:rFonts w:ascii="Courier New" w:hAnsi="Courier New"/>
        </w:rPr>
        <w:t>)</w:t>
      </w:r>
      <w:r w:rsidR="00815875" w:rsidRPr="006654F5">
        <w:rPr>
          <w:rFonts w:ascii="Times New Roman" w:hAnsi="Times New Roman"/>
        </w:rPr>
        <w:t xml:space="preserve"> – </w:t>
      </w:r>
      <w:r w:rsidR="006D6166" w:rsidRPr="006654F5">
        <w:rPr>
          <w:rFonts w:ascii="Times New Roman" w:hAnsi="Times New Roman"/>
        </w:rPr>
        <w:t>set</w:t>
      </w:r>
      <w:r w:rsidR="00815875" w:rsidRPr="006654F5">
        <w:rPr>
          <w:rFonts w:ascii="Times New Roman" w:hAnsi="Times New Roman"/>
        </w:rPr>
        <w:t xml:space="preserve"> </w:t>
      </w:r>
      <w:r w:rsidR="004E214C" w:rsidRPr="006654F5">
        <w:rPr>
          <w:rFonts w:ascii="Times New Roman" w:hAnsi="Times New Roman"/>
        </w:rPr>
        <w:t>the instance variables</w:t>
      </w:r>
      <w:r w:rsidR="00DE5247">
        <w:rPr>
          <w:rFonts w:ascii="Times New Roman" w:hAnsi="Times New Roman"/>
        </w:rPr>
        <w:t xml:space="preserve"> to the provided input parameters</w:t>
      </w:r>
      <w:r w:rsidR="006654F5" w:rsidRPr="006654F5">
        <w:rPr>
          <w:rFonts w:ascii="Times New Roman" w:hAnsi="Times New Roman"/>
        </w:rPr>
        <w:t xml:space="preserve">. </w:t>
      </w:r>
      <w:r w:rsidR="006654F5" w:rsidRPr="006654F5">
        <w:rPr>
          <w:rFonts w:ascii="Times New Roman" w:hAnsi="Times New Roman" w:cs="Times New Roman"/>
        </w:rPr>
        <w:t xml:space="preserve">For </w:t>
      </w:r>
      <w:r w:rsidR="00B24650" w:rsidRPr="006654F5">
        <w:rPr>
          <w:rFonts w:ascii="Times New Roman" w:hAnsi="Times New Roman" w:cs="Times New Roman"/>
        </w:rPr>
        <w:t>now,</w:t>
      </w:r>
      <w:r w:rsidR="006654F5" w:rsidRPr="006654F5">
        <w:rPr>
          <w:rFonts w:ascii="Times New Roman" w:hAnsi="Times New Roman" w:cs="Times New Roman"/>
        </w:rPr>
        <w:t xml:space="preserve"> assume that the input parameters are correct.</w:t>
      </w:r>
    </w:p>
    <w:p w14:paraId="07530FAF" w14:textId="188D5231" w:rsidR="00BA3724" w:rsidRDefault="00BA3724" w:rsidP="00BA3724">
      <w:pPr>
        <w:rPr>
          <w:rFonts w:ascii="Times New Roman" w:hAnsi="Times New Roman"/>
        </w:rPr>
      </w:pPr>
    </w:p>
    <w:p w14:paraId="368F0A4F" w14:textId="77777777" w:rsidR="00BA3724" w:rsidRPr="000C1812" w:rsidRDefault="00BA3724" w:rsidP="00BA3724">
      <w:pPr>
        <w:pStyle w:val="Heading3"/>
      </w:pPr>
      <w:r w:rsidRPr="000C1812">
        <w:t xml:space="preserve">Accessor Methods </w:t>
      </w:r>
    </w:p>
    <w:p w14:paraId="0096DC53" w14:textId="77777777" w:rsidR="00BA3724" w:rsidRPr="006654F5" w:rsidRDefault="00BA3724" w:rsidP="00BA3724">
      <w:pPr>
        <w:rPr>
          <w:rFonts w:ascii="Times New Roman" w:hAnsi="Times New Roman"/>
        </w:rPr>
      </w:pPr>
    </w:p>
    <w:p w14:paraId="30FE7223" w14:textId="6C8F9D97" w:rsidR="00FB4666" w:rsidRDefault="00FB4666" w:rsidP="0079721A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7A38B5">
        <w:rPr>
          <w:rFonts w:ascii="Courier New" w:hAnsi="Courier New"/>
        </w:rPr>
        <w:t>pu</w:t>
      </w:r>
      <w:r>
        <w:rPr>
          <w:rFonts w:ascii="Courier New" w:hAnsi="Courier New"/>
        </w:rPr>
        <w:t xml:space="preserve">blic int </w:t>
      </w:r>
      <w:proofErr w:type="spellStart"/>
      <w:proofErr w:type="gramStart"/>
      <w:r>
        <w:rPr>
          <w:rFonts w:ascii="Courier New" w:hAnsi="Courier New"/>
        </w:rPr>
        <w:t>getMonth</w:t>
      </w:r>
      <w:proofErr w:type="spellEnd"/>
      <w:r>
        <w:rPr>
          <w:rFonts w:ascii="Courier New" w:hAnsi="Courier New"/>
        </w:rPr>
        <w:t xml:space="preserve">( </w:t>
      </w:r>
      <w:r w:rsidRPr="007A38B5">
        <w:rPr>
          <w:rFonts w:ascii="Courier New" w:hAnsi="Courier New"/>
        </w:rPr>
        <w:t>)</w:t>
      </w:r>
      <w:proofErr w:type="gramEnd"/>
      <w:r w:rsidRPr="00A76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76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return the month.  </w:t>
      </w:r>
    </w:p>
    <w:p w14:paraId="7D36D5C9" w14:textId="5C13B5B4" w:rsidR="0056792C" w:rsidRPr="006654F5" w:rsidRDefault="0056792C" w:rsidP="0079721A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6654F5">
        <w:rPr>
          <w:rFonts w:ascii="Courier New" w:hAnsi="Courier New"/>
        </w:rPr>
        <w:t xml:space="preserve">public int </w:t>
      </w:r>
      <w:proofErr w:type="spellStart"/>
      <w:proofErr w:type="gramStart"/>
      <w:r w:rsidRPr="006654F5">
        <w:rPr>
          <w:rFonts w:ascii="Courier New" w:hAnsi="Courier New"/>
        </w:rPr>
        <w:t>getDay</w:t>
      </w:r>
      <w:proofErr w:type="spellEnd"/>
      <w:r w:rsidRPr="006654F5">
        <w:rPr>
          <w:rFonts w:ascii="Courier New" w:hAnsi="Courier New"/>
        </w:rPr>
        <w:t>( )</w:t>
      </w:r>
      <w:proofErr w:type="gramEnd"/>
      <w:r w:rsidRPr="006654F5">
        <w:rPr>
          <w:rFonts w:ascii="Times New Roman" w:hAnsi="Times New Roman"/>
        </w:rPr>
        <w:t xml:space="preserve"> – return the day.  </w:t>
      </w:r>
    </w:p>
    <w:p w14:paraId="14C21263" w14:textId="2C2A6B65" w:rsidR="006654F5" w:rsidRPr="0056792C" w:rsidRDefault="0056792C" w:rsidP="0079721A">
      <w:pPr>
        <w:numPr>
          <w:ilvl w:val="0"/>
          <w:numId w:val="9"/>
        </w:numPr>
        <w:ind w:left="360"/>
        <w:rPr>
          <w:rFonts w:ascii="Courier New" w:hAnsi="Courier New"/>
        </w:rPr>
      </w:pPr>
      <w:r w:rsidRPr="007A38B5">
        <w:rPr>
          <w:rFonts w:ascii="Courier New" w:hAnsi="Courier New"/>
        </w:rPr>
        <w:t>pu</w:t>
      </w:r>
      <w:r>
        <w:rPr>
          <w:rFonts w:ascii="Courier New" w:hAnsi="Courier New"/>
        </w:rPr>
        <w:t xml:space="preserve">blic int </w:t>
      </w:r>
      <w:proofErr w:type="spellStart"/>
      <w:proofErr w:type="gramStart"/>
      <w:r>
        <w:rPr>
          <w:rFonts w:ascii="Courier New" w:hAnsi="Courier New"/>
        </w:rPr>
        <w:t>getYear</w:t>
      </w:r>
      <w:proofErr w:type="spellEnd"/>
      <w:r>
        <w:rPr>
          <w:rFonts w:ascii="Courier New" w:hAnsi="Courier New"/>
        </w:rPr>
        <w:t xml:space="preserve">( </w:t>
      </w:r>
      <w:r w:rsidRPr="007A38B5">
        <w:rPr>
          <w:rFonts w:ascii="Courier New" w:hAnsi="Courier New"/>
        </w:rPr>
        <w:t>)</w:t>
      </w:r>
      <w:proofErr w:type="gramEnd"/>
      <w:r w:rsidRPr="00A76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76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return the year</w:t>
      </w:r>
      <w:r w:rsidR="006654F5">
        <w:rPr>
          <w:rFonts w:ascii="Times New Roman" w:hAnsi="Times New Roman" w:cs="Times New Roman"/>
        </w:rPr>
        <w:t xml:space="preserve"> </w:t>
      </w:r>
    </w:p>
    <w:p w14:paraId="744826D8" w14:textId="3DABF7AC" w:rsidR="00FB4666" w:rsidRDefault="00BD1D76" w:rsidP="0079721A">
      <w:pPr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r w:rsidR="00FB4666" w:rsidRPr="00FB4666">
        <w:rPr>
          <w:rFonts w:ascii="Courier New" w:hAnsi="Courier New"/>
        </w:rPr>
        <w:t xml:space="preserve">String </w:t>
      </w:r>
      <w:proofErr w:type="spellStart"/>
      <w:proofErr w:type="gramStart"/>
      <w:r w:rsidR="00FB4666" w:rsidRPr="00FB4666">
        <w:rPr>
          <w:rFonts w:ascii="Courier New" w:hAnsi="Courier New"/>
        </w:rPr>
        <w:t>toString</w:t>
      </w:r>
      <w:proofErr w:type="spellEnd"/>
      <w:r w:rsidR="00FB4666" w:rsidRPr="00FB4666">
        <w:rPr>
          <w:rFonts w:ascii="Courier New" w:hAnsi="Courier New"/>
        </w:rPr>
        <w:t>(</w:t>
      </w:r>
      <w:proofErr w:type="gramEnd"/>
      <w:r w:rsidR="00FB4666" w:rsidRPr="00FB4666">
        <w:rPr>
          <w:rFonts w:ascii="Courier New" w:hAnsi="Courier New"/>
        </w:rPr>
        <w:t>)</w:t>
      </w:r>
      <w:r w:rsidR="00FB4666">
        <w:rPr>
          <w:rFonts w:ascii="Times New Roman" w:hAnsi="Times New Roman"/>
        </w:rPr>
        <w:t xml:space="preserve"> </w:t>
      </w:r>
      <w:r w:rsidR="002F5E51">
        <w:rPr>
          <w:rFonts w:ascii="Times New Roman" w:hAnsi="Times New Roman"/>
        </w:rPr>
        <w:t>–</w:t>
      </w:r>
      <w:r w:rsidR="00FB4666">
        <w:rPr>
          <w:rFonts w:ascii="Times New Roman" w:hAnsi="Times New Roman"/>
        </w:rPr>
        <w:t xml:space="preserve"> return a formatted date string (for example "</w:t>
      </w:r>
      <w:r w:rsidR="00437BCA">
        <w:rPr>
          <w:rFonts w:ascii="Times New Roman" w:hAnsi="Times New Roman"/>
        </w:rPr>
        <w:t>10</w:t>
      </w:r>
      <w:r w:rsidR="00FB4666">
        <w:rPr>
          <w:rFonts w:ascii="Times New Roman" w:hAnsi="Times New Roman"/>
        </w:rPr>
        <w:t>/</w:t>
      </w:r>
      <w:r w:rsidR="006654F5">
        <w:rPr>
          <w:rFonts w:ascii="Times New Roman" w:hAnsi="Times New Roman"/>
        </w:rPr>
        <w:t>1</w:t>
      </w:r>
      <w:r w:rsidR="00437BCA">
        <w:rPr>
          <w:rFonts w:ascii="Times New Roman" w:hAnsi="Times New Roman"/>
        </w:rPr>
        <w:t>2</w:t>
      </w:r>
      <w:r w:rsidR="00FB4666">
        <w:rPr>
          <w:rFonts w:ascii="Times New Roman" w:hAnsi="Times New Roman"/>
        </w:rPr>
        <w:t>/20</w:t>
      </w:r>
      <w:r w:rsidR="00437BCA">
        <w:rPr>
          <w:rFonts w:ascii="Times New Roman" w:hAnsi="Times New Roman"/>
        </w:rPr>
        <w:t>20</w:t>
      </w:r>
      <w:r w:rsidR="00FB4666">
        <w:rPr>
          <w:rFonts w:ascii="Times New Roman" w:hAnsi="Times New Roman"/>
        </w:rPr>
        <w:t xml:space="preserve">").  </w:t>
      </w:r>
    </w:p>
    <w:p w14:paraId="20525F5B" w14:textId="7C00ED73" w:rsidR="004E214C" w:rsidRPr="00D27808" w:rsidRDefault="00921151" w:rsidP="0079721A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0443D5">
        <w:rPr>
          <w:rFonts w:ascii="Courier New" w:hAnsi="Courier New"/>
        </w:rPr>
        <w:t xml:space="preserve">public </w:t>
      </w:r>
      <w:proofErr w:type="spellStart"/>
      <w:r w:rsidRPr="000443D5">
        <w:rPr>
          <w:rFonts w:ascii="Courier New" w:hAnsi="Courier New"/>
        </w:rPr>
        <w:t>boolean</w:t>
      </w:r>
      <w:proofErr w:type="spellEnd"/>
      <w:r w:rsidRPr="000443D5">
        <w:rPr>
          <w:rFonts w:ascii="Courier New" w:hAnsi="Courier New"/>
        </w:rPr>
        <w:t xml:space="preserve"> </w:t>
      </w:r>
      <w:proofErr w:type="spellStart"/>
      <w:r w:rsidRPr="000443D5">
        <w:rPr>
          <w:rFonts w:ascii="Courier New" w:hAnsi="Courier New"/>
        </w:rPr>
        <w:t>isMyBirthday</w:t>
      </w:r>
      <w:proofErr w:type="spellEnd"/>
      <w:r w:rsidRPr="000443D5">
        <w:rPr>
          <w:rFonts w:ascii="Courier New" w:hAnsi="Courier New"/>
        </w:rPr>
        <w:t xml:space="preserve"> ()</w:t>
      </w:r>
      <w:r w:rsidRPr="000443D5">
        <w:rPr>
          <w:rFonts w:ascii="Times New Roman" w:hAnsi="Times New Roman"/>
        </w:rPr>
        <w:t xml:space="preserve"> – return</w:t>
      </w:r>
      <w:r w:rsidRPr="000443D5">
        <w:rPr>
          <w:rFonts w:ascii="Courier New" w:hAnsi="Courier New"/>
        </w:rPr>
        <w:t xml:space="preserve"> true</w:t>
      </w:r>
      <w:r w:rsidRPr="000443D5">
        <w:rPr>
          <w:rFonts w:ascii="Times New Roman" w:hAnsi="Times New Roman"/>
        </w:rPr>
        <w:t xml:space="preserve"> if the date is YOUR birthday</w:t>
      </w:r>
      <w:r w:rsidR="00C2353E">
        <w:rPr>
          <w:rFonts w:ascii="Times New Roman" w:hAnsi="Times New Roman"/>
        </w:rPr>
        <w:t xml:space="preserve">. </w:t>
      </w:r>
      <w:r w:rsidR="00F3054E">
        <w:rPr>
          <w:rFonts w:ascii="Times New Roman" w:hAnsi="Times New Roman"/>
        </w:rPr>
        <w:t>Otherwise r</w:t>
      </w:r>
      <w:r w:rsidR="00C2353E" w:rsidRPr="000443D5">
        <w:rPr>
          <w:rFonts w:ascii="Times New Roman" w:hAnsi="Times New Roman"/>
        </w:rPr>
        <w:t>eturn</w:t>
      </w:r>
      <w:r w:rsidR="00C2353E" w:rsidRPr="000443D5">
        <w:rPr>
          <w:rFonts w:ascii="Courier New" w:hAnsi="Courier New"/>
        </w:rPr>
        <w:t xml:space="preserve"> </w:t>
      </w:r>
      <w:r w:rsidR="00C2353E">
        <w:rPr>
          <w:rFonts w:ascii="Courier New" w:hAnsi="Courier New"/>
        </w:rPr>
        <w:t>false</w:t>
      </w:r>
      <w:r w:rsidR="00C2353E">
        <w:rPr>
          <w:rFonts w:ascii="Times New Roman" w:hAnsi="Times New Roman"/>
        </w:rPr>
        <w:t>.</w:t>
      </w:r>
    </w:p>
    <w:p w14:paraId="01F29E43" w14:textId="77777777" w:rsidR="00AB04C2" w:rsidRDefault="00AB04C2" w:rsidP="00AB04C2">
      <w:pPr>
        <w:rPr>
          <w:rFonts w:ascii="Times New Roman" w:hAnsi="Times New Roman"/>
        </w:rPr>
      </w:pPr>
    </w:p>
    <w:p w14:paraId="53AE2F34" w14:textId="77777777" w:rsidR="00ED3C95" w:rsidRDefault="00ED3C95" w:rsidP="006B65D3">
      <w:pPr>
        <w:rPr>
          <w:rFonts w:ascii="Times New Roman" w:hAnsi="Times New Roman"/>
          <w:b/>
          <w:sz w:val="28"/>
        </w:rPr>
      </w:pPr>
    </w:p>
    <w:p w14:paraId="582736E8" w14:textId="77777777" w:rsidR="007D7029" w:rsidRDefault="007D7029" w:rsidP="00DE5247">
      <w:pPr>
        <w:pStyle w:val="Heading3"/>
      </w:pPr>
    </w:p>
    <w:p w14:paraId="059AAA03" w14:textId="6F20CB61" w:rsidR="00DE5247" w:rsidRPr="000C1812" w:rsidRDefault="00DE5247" w:rsidP="00DE5247">
      <w:pPr>
        <w:pStyle w:val="Heading3"/>
      </w:pPr>
      <w:r w:rsidRPr="000C1812">
        <w:t xml:space="preserve">Mutator Methods  </w:t>
      </w:r>
    </w:p>
    <w:p w14:paraId="734B98E9" w14:textId="77777777" w:rsidR="00DE5247" w:rsidRDefault="00DE5247">
      <w:pPr>
        <w:rPr>
          <w:rFonts w:ascii="Times New Roman" w:hAnsi="Times New Roman"/>
          <w:b/>
          <w:sz w:val="28"/>
        </w:rPr>
      </w:pPr>
    </w:p>
    <w:p w14:paraId="63338D6B" w14:textId="5CA3EC28" w:rsidR="007266C0" w:rsidRPr="0056792C" w:rsidRDefault="00DE5247" w:rsidP="007266C0">
      <w:pPr>
        <w:numPr>
          <w:ilvl w:val="0"/>
          <w:numId w:val="9"/>
        </w:numPr>
        <w:ind w:left="360"/>
        <w:rPr>
          <w:rFonts w:ascii="Courier New" w:hAnsi="Courier New"/>
        </w:rPr>
      </w:pPr>
      <w:r w:rsidRPr="007266C0">
        <w:rPr>
          <w:rFonts w:ascii="Courier New" w:hAnsi="Courier New"/>
        </w:rPr>
        <w:t xml:space="preserve">public void </w:t>
      </w:r>
      <w:proofErr w:type="spellStart"/>
      <w:proofErr w:type="gramStart"/>
      <w:r w:rsidRPr="007266C0">
        <w:rPr>
          <w:rFonts w:ascii="Courier New" w:hAnsi="Courier New"/>
        </w:rPr>
        <w:t>setMonth</w:t>
      </w:r>
      <w:proofErr w:type="spellEnd"/>
      <w:r w:rsidRPr="007266C0">
        <w:rPr>
          <w:rFonts w:ascii="Courier New" w:hAnsi="Courier New"/>
        </w:rPr>
        <w:t>(</w:t>
      </w:r>
      <w:proofErr w:type="gramEnd"/>
      <w:r w:rsidRPr="007266C0">
        <w:rPr>
          <w:rFonts w:ascii="Courier New" w:hAnsi="Courier New"/>
        </w:rPr>
        <w:t xml:space="preserve">int </w:t>
      </w:r>
      <w:r w:rsidR="00EE054D" w:rsidRPr="007266C0">
        <w:rPr>
          <w:rFonts w:ascii="Courier New" w:hAnsi="Courier New"/>
        </w:rPr>
        <w:t>m</w:t>
      </w:r>
      <w:r w:rsidRPr="007266C0">
        <w:rPr>
          <w:rFonts w:ascii="Courier New" w:hAnsi="Courier New"/>
        </w:rPr>
        <w:t>)</w:t>
      </w:r>
      <w:r w:rsidRPr="007266C0">
        <w:rPr>
          <w:rFonts w:ascii="Times New Roman" w:hAnsi="Times New Roman" w:cs="Times New Roman"/>
        </w:rPr>
        <w:t xml:space="preserve">- set the month to the input parameter. For </w:t>
      </w:r>
      <w:r w:rsidR="00B24650" w:rsidRPr="007266C0">
        <w:rPr>
          <w:rFonts w:ascii="Times New Roman" w:hAnsi="Times New Roman" w:cs="Times New Roman"/>
        </w:rPr>
        <w:t>now,</w:t>
      </w:r>
      <w:r w:rsidRPr="007266C0">
        <w:rPr>
          <w:rFonts w:ascii="Times New Roman" w:hAnsi="Times New Roman" w:cs="Times New Roman"/>
        </w:rPr>
        <w:t xml:space="preserve"> </w:t>
      </w:r>
      <w:r w:rsidR="007266C0">
        <w:rPr>
          <w:rFonts w:ascii="Times New Roman" w:hAnsi="Times New Roman" w:cs="Times New Roman"/>
        </w:rPr>
        <w:t>assume th</w:t>
      </w:r>
      <w:r w:rsidR="00352C96">
        <w:rPr>
          <w:rFonts w:ascii="Times New Roman" w:hAnsi="Times New Roman" w:cs="Times New Roman"/>
        </w:rPr>
        <w:t>e</w:t>
      </w:r>
      <w:r w:rsidR="007266C0">
        <w:rPr>
          <w:rFonts w:ascii="Times New Roman" w:hAnsi="Times New Roman" w:cs="Times New Roman"/>
        </w:rPr>
        <w:t xml:space="preserve"> value for the month will not create an invalid date.</w:t>
      </w:r>
    </w:p>
    <w:p w14:paraId="51A92971" w14:textId="550EFF85" w:rsidR="00DE5247" w:rsidRPr="007266C0" w:rsidRDefault="00DE5247" w:rsidP="0006042C">
      <w:pPr>
        <w:numPr>
          <w:ilvl w:val="0"/>
          <w:numId w:val="9"/>
        </w:numPr>
        <w:ind w:left="360"/>
        <w:rPr>
          <w:rFonts w:ascii="Courier New" w:hAnsi="Courier New"/>
        </w:rPr>
      </w:pPr>
      <w:r w:rsidRPr="007266C0">
        <w:rPr>
          <w:rFonts w:ascii="Courier New" w:hAnsi="Courier New"/>
        </w:rPr>
        <w:t xml:space="preserve">public void </w:t>
      </w:r>
      <w:proofErr w:type="spellStart"/>
      <w:proofErr w:type="gramStart"/>
      <w:r w:rsidRPr="007266C0">
        <w:rPr>
          <w:rFonts w:ascii="Courier New" w:hAnsi="Courier New"/>
        </w:rPr>
        <w:t>setDay</w:t>
      </w:r>
      <w:proofErr w:type="spellEnd"/>
      <w:r w:rsidRPr="007266C0">
        <w:rPr>
          <w:rFonts w:ascii="Courier New" w:hAnsi="Courier New"/>
        </w:rPr>
        <w:t>(</w:t>
      </w:r>
      <w:proofErr w:type="gramEnd"/>
      <w:r w:rsidRPr="007266C0">
        <w:rPr>
          <w:rFonts w:ascii="Courier New" w:hAnsi="Courier New"/>
        </w:rPr>
        <w:t xml:space="preserve">int </w:t>
      </w:r>
      <w:r w:rsidR="00EE054D" w:rsidRPr="007266C0">
        <w:rPr>
          <w:rFonts w:ascii="Courier New" w:hAnsi="Courier New"/>
        </w:rPr>
        <w:t>d</w:t>
      </w:r>
      <w:r w:rsidRPr="007266C0">
        <w:rPr>
          <w:rFonts w:ascii="Courier New" w:hAnsi="Courier New"/>
        </w:rPr>
        <w:t xml:space="preserve">)- </w:t>
      </w:r>
      <w:r w:rsidRPr="007266C0">
        <w:rPr>
          <w:rFonts w:ascii="Times New Roman" w:hAnsi="Times New Roman" w:cs="Times New Roman"/>
        </w:rPr>
        <w:t>set the day to the in</w:t>
      </w:r>
      <w:r w:rsidR="00EE054D" w:rsidRPr="007266C0">
        <w:rPr>
          <w:rFonts w:ascii="Times New Roman" w:hAnsi="Times New Roman" w:cs="Times New Roman"/>
        </w:rPr>
        <w:t xml:space="preserve">put </w:t>
      </w:r>
      <w:r w:rsidRPr="007266C0">
        <w:rPr>
          <w:rFonts w:ascii="Times New Roman" w:hAnsi="Times New Roman" w:cs="Times New Roman"/>
        </w:rPr>
        <w:t xml:space="preserve">parameter. For </w:t>
      </w:r>
      <w:r w:rsidR="00B24650" w:rsidRPr="007266C0">
        <w:rPr>
          <w:rFonts w:ascii="Times New Roman" w:hAnsi="Times New Roman" w:cs="Times New Roman"/>
        </w:rPr>
        <w:t>now,</w:t>
      </w:r>
      <w:r w:rsidRPr="007266C0">
        <w:rPr>
          <w:rFonts w:ascii="Times New Roman" w:hAnsi="Times New Roman" w:cs="Times New Roman"/>
        </w:rPr>
        <w:t xml:space="preserve"> assume </w:t>
      </w:r>
      <w:r w:rsidR="00352C96">
        <w:rPr>
          <w:rFonts w:ascii="Times New Roman" w:hAnsi="Times New Roman" w:cs="Times New Roman"/>
        </w:rPr>
        <w:t>the</w:t>
      </w:r>
      <w:r w:rsidR="00B24650" w:rsidRPr="007266C0">
        <w:rPr>
          <w:rFonts w:ascii="Times New Roman" w:hAnsi="Times New Roman" w:cs="Times New Roman"/>
        </w:rPr>
        <w:t xml:space="preserve"> value for the day will not create an invalid date.</w:t>
      </w:r>
    </w:p>
    <w:p w14:paraId="7847C36A" w14:textId="09F890F8" w:rsidR="007266C0" w:rsidRPr="0056792C" w:rsidRDefault="00DE5247" w:rsidP="007266C0">
      <w:pPr>
        <w:numPr>
          <w:ilvl w:val="0"/>
          <w:numId w:val="9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r w:rsidRPr="00FB4666">
        <w:rPr>
          <w:rFonts w:ascii="Courier New" w:hAnsi="Courier New"/>
        </w:rPr>
        <w:t xml:space="preserve">void </w:t>
      </w:r>
      <w:proofErr w:type="spellStart"/>
      <w:proofErr w:type="gramStart"/>
      <w:r w:rsidRPr="00FB4666">
        <w:rPr>
          <w:rFonts w:ascii="Courier New" w:hAnsi="Courier New"/>
        </w:rPr>
        <w:t>setYear</w:t>
      </w:r>
      <w:proofErr w:type="spellEnd"/>
      <w:r w:rsidRPr="00FB4666">
        <w:rPr>
          <w:rFonts w:ascii="Courier New" w:hAnsi="Courier New"/>
        </w:rPr>
        <w:t>(</w:t>
      </w:r>
      <w:proofErr w:type="gramEnd"/>
      <w:r w:rsidRPr="00FB4666">
        <w:rPr>
          <w:rFonts w:ascii="Courier New" w:hAnsi="Courier New"/>
        </w:rPr>
        <w:t xml:space="preserve">int </w:t>
      </w:r>
      <w:r w:rsidR="00EE054D">
        <w:rPr>
          <w:rFonts w:ascii="Courier New" w:hAnsi="Courier New"/>
        </w:rPr>
        <w:t>y</w:t>
      </w:r>
      <w:r w:rsidRPr="00FB4666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- </w:t>
      </w:r>
      <w:r w:rsidRPr="0056792C">
        <w:rPr>
          <w:rFonts w:ascii="Times New Roman" w:hAnsi="Times New Roman"/>
        </w:rPr>
        <w:t>set the year to the input parameter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cs="Times New Roman"/>
        </w:rPr>
        <w:t xml:space="preserve">For </w:t>
      </w:r>
      <w:r w:rsidR="00B24650">
        <w:rPr>
          <w:rFonts w:ascii="Times New Roman" w:hAnsi="Times New Roman" w:cs="Times New Roman"/>
        </w:rPr>
        <w:t>now,</w:t>
      </w:r>
      <w:r>
        <w:rPr>
          <w:rFonts w:ascii="Times New Roman" w:hAnsi="Times New Roman" w:cs="Times New Roman"/>
        </w:rPr>
        <w:t xml:space="preserve"> </w:t>
      </w:r>
      <w:r w:rsidR="007266C0">
        <w:rPr>
          <w:rFonts w:ascii="Times New Roman" w:hAnsi="Times New Roman" w:cs="Times New Roman"/>
        </w:rPr>
        <w:t xml:space="preserve">assume </w:t>
      </w:r>
      <w:r w:rsidR="00352C96">
        <w:rPr>
          <w:rFonts w:ascii="Times New Roman" w:hAnsi="Times New Roman" w:cs="Times New Roman"/>
        </w:rPr>
        <w:t>the</w:t>
      </w:r>
      <w:r w:rsidR="007266C0">
        <w:rPr>
          <w:rFonts w:ascii="Times New Roman" w:hAnsi="Times New Roman" w:cs="Times New Roman"/>
        </w:rPr>
        <w:t xml:space="preserve"> value for the year will not create an invalid date.</w:t>
      </w:r>
    </w:p>
    <w:p w14:paraId="3FAB1095" w14:textId="496DDC9D" w:rsidR="007266C0" w:rsidRPr="0056792C" w:rsidRDefault="00DE5247" w:rsidP="007266C0">
      <w:pPr>
        <w:numPr>
          <w:ilvl w:val="0"/>
          <w:numId w:val="9"/>
        </w:numPr>
        <w:ind w:left="360"/>
        <w:rPr>
          <w:rFonts w:ascii="Courier New" w:hAnsi="Courier New"/>
        </w:rPr>
      </w:pPr>
      <w:r w:rsidRPr="007266C0">
        <w:rPr>
          <w:rFonts w:ascii="Courier New" w:hAnsi="Courier New"/>
        </w:rPr>
        <w:t xml:space="preserve">public void </w:t>
      </w:r>
      <w:proofErr w:type="spellStart"/>
      <w:r w:rsidRPr="007266C0">
        <w:rPr>
          <w:rFonts w:ascii="Courier New" w:hAnsi="Courier New"/>
        </w:rPr>
        <w:t>setDate</w:t>
      </w:r>
      <w:proofErr w:type="spellEnd"/>
      <w:r w:rsidRPr="007266C0">
        <w:rPr>
          <w:rFonts w:ascii="Courier New" w:hAnsi="Courier New"/>
        </w:rPr>
        <w:t xml:space="preserve"> (int m, int d, int y)</w:t>
      </w:r>
      <w:r w:rsidRPr="007266C0">
        <w:rPr>
          <w:rFonts w:ascii="Times New Roman" w:hAnsi="Times New Roman"/>
        </w:rPr>
        <w:t xml:space="preserve"> – set the instance variables</w:t>
      </w:r>
      <w:r w:rsidR="00B24650" w:rsidRPr="007266C0">
        <w:rPr>
          <w:rFonts w:ascii="Times New Roman" w:hAnsi="Times New Roman"/>
        </w:rPr>
        <w:t xml:space="preserve"> to the values of the input parameters</w:t>
      </w:r>
      <w:r w:rsidRPr="007266C0">
        <w:rPr>
          <w:rFonts w:ascii="Times New Roman" w:hAnsi="Times New Roman"/>
        </w:rPr>
        <w:t xml:space="preserve">. </w:t>
      </w:r>
      <w:r w:rsidRPr="007266C0">
        <w:rPr>
          <w:rFonts w:ascii="Times New Roman" w:hAnsi="Times New Roman" w:cs="Times New Roman"/>
        </w:rPr>
        <w:t xml:space="preserve">For </w:t>
      </w:r>
      <w:r w:rsidR="00B24650" w:rsidRPr="007266C0">
        <w:rPr>
          <w:rFonts w:ascii="Times New Roman" w:hAnsi="Times New Roman" w:cs="Times New Roman"/>
        </w:rPr>
        <w:t>now,</w:t>
      </w:r>
      <w:r w:rsidRPr="007266C0">
        <w:rPr>
          <w:rFonts w:ascii="Times New Roman" w:hAnsi="Times New Roman" w:cs="Times New Roman"/>
        </w:rPr>
        <w:t xml:space="preserve"> </w:t>
      </w:r>
      <w:r w:rsidR="007266C0">
        <w:rPr>
          <w:rFonts w:ascii="Times New Roman" w:hAnsi="Times New Roman" w:cs="Times New Roman"/>
        </w:rPr>
        <w:t>assume th</w:t>
      </w:r>
      <w:r w:rsidR="00352C96">
        <w:rPr>
          <w:rFonts w:ascii="Times New Roman" w:hAnsi="Times New Roman" w:cs="Times New Roman"/>
        </w:rPr>
        <w:t>e</w:t>
      </w:r>
      <w:r w:rsidR="007266C0">
        <w:rPr>
          <w:rFonts w:ascii="Times New Roman" w:hAnsi="Times New Roman" w:cs="Times New Roman"/>
        </w:rPr>
        <w:t xml:space="preserve"> values of the input parameters will not create an invalid date.</w:t>
      </w:r>
    </w:p>
    <w:p w14:paraId="57F5C8ED" w14:textId="20A802C4" w:rsidR="00EE054D" w:rsidRPr="007266C0" w:rsidRDefault="00EE054D" w:rsidP="007266C0">
      <w:pPr>
        <w:rPr>
          <w:rFonts w:ascii="Times New Roman" w:hAnsi="Times New Roman" w:cs="Times New Roman"/>
        </w:rPr>
      </w:pPr>
    </w:p>
    <w:p w14:paraId="2473CB85" w14:textId="44D3A111" w:rsidR="00EE054D" w:rsidRPr="00964531" w:rsidRDefault="00EE054D" w:rsidP="00EE054D">
      <w:pPr>
        <w:pStyle w:val="Heading3"/>
        <w:rPr>
          <w:b/>
          <w:bCs/>
          <w:color w:val="365F91" w:themeColor="accent1" w:themeShade="BF"/>
          <w:sz w:val="26"/>
          <w:szCs w:val="26"/>
        </w:rPr>
      </w:pPr>
      <w:r w:rsidRPr="00964531">
        <w:rPr>
          <w:b/>
          <w:bCs/>
          <w:color w:val="365F91" w:themeColor="accent1" w:themeShade="BF"/>
          <w:sz w:val="26"/>
          <w:szCs w:val="26"/>
        </w:rPr>
        <w:t>Software Testing</w:t>
      </w:r>
      <w:r w:rsidR="00484E55" w:rsidRPr="00964531">
        <w:rPr>
          <w:b/>
          <w:bCs/>
          <w:color w:val="365F91" w:themeColor="accent1" w:themeShade="BF"/>
          <w:sz w:val="26"/>
          <w:szCs w:val="26"/>
        </w:rPr>
        <w:t xml:space="preserve"> – </w:t>
      </w:r>
      <w:proofErr w:type="spellStart"/>
      <w:r w:rsidR="00DE2099">
        <w:rPr>
          <w:b/>
          <w:bCs/>
          <w:color w:val="365F91" w:themeColor="accent1" w:themeShade="BF"/>
          <w:sz w:val="26"/>
          <w:szCs w:val="26"/>
        </w:rPr>
        <w:t>GVdateTest</w:t>
      </w:r>
      <w:proofErr w:type="spellEnd"/>
      <w:r w:rsidR="00484E55" w:rsidRPr="00964531">
        <w:rPr>
          <w:b/>
          <w:bCs/>
          <w:color w:val="365F91" w:themeColor="accent1" w:themeShade="BF"/>
          <w:sz w:val="26"/>
          <w:szCs w:val="26"/>
        </w:rPr>
        <w:t xml:space="preserve"> class</w:t>
      </w:r>
      <w:r w:rsidR="00352C96">
        <w:rPr>
          <w:b/>
          <w:bCs/>
          <w:color w:val="365F91" w:themeColor="accent1" w:themeShade="BF"/>
          <w:sz w:val="26"/>
          <w:szCs w:val="26"/>
        </w:rPr>
        <w:t xml:space="preserve"> (10 points)</w:t>
      </w:r>
    </w:p>
    <w:p w14:paraId="1966D058" w14:textId="1853879A" w:rsidR="004F3103" w:rsidRDefault="004F3103" w:rsidP="004F3103"/>
    <w:p w14:paraId="47A09FF8" w14:textId="31B6DD21" w:rsidR="004F3103" w:rsidRDefault="004F3103" w:rsidP="004F3103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For this project, </w:t>
      </w:r>
      <w:r w:rsidRPr="00381A8A">
        <w:rPr>
          <w:rFonts w:ascii="Times New Roman" w:hAnsi="Times New Roman" w:cs="Georgia"/>
          <w:szCs w:val="26"/>
        </w:rPr>
        <w:t xml:space="preserve">write </w:t>
      </w:r>
      <w:r>
        <w:rPr>
          <w:rFonts w:ascii="Times New Roman" w:hAnsi="Times New Roman" w:cs="Georgia"/>
          <w:szCs w:val="26"/>
        </w:rPr>
        <w:t xml:space="preserve">a </w:t>
      </w:r>
      <w:proofErr w:type="spellStart"/>
      <w:r w:rsidR="00DE2099">
        <w:rPr>
          <w:rFonts w:ascii="Courier New" w:hAnsi="Courier New" w:cs="Georgia"/>
          <w:b/>
        </w:rPr>
        <w:t>GVdateTest</w:t>
      </w:r>
      <w:proofErr w:type="spellEnd"/>
      <w:r w:rsidRPr="00BF77B0">
        <w:rPr>
          <w:rFonts w:ascii="Courier New" w:hAnsi="Courier New" w:cs="Georgia"/>
          <w:b/>
        </w:rPr>
        <w:t xml:space="preserve"> </w:t>
      </w:r>
      <w:r>
        <w:rPr>
          <w:rFonts w:ascii="Times New Roman" w:hAnsi="Times New Roman" w:cs="Georgia"/>
          <w:szCs w:val="26"/>
        </w:rPr>
        <w:t xml:space="preserve">class that contains a </w:t>
      </w:r>
      <w:r w:rsidRPr="00381A8A">
        <w:rPr>
          <w:rFonts w:ascii="Times New Roman" w:hAnsi="Times New Roman" w:cs="Georgia"/>
          <w:szCs w:val="26"/>
        </w:rPr>
        <w:t>main method that instantiates at least two</w:t>
      </w:r>
      <w:r>
        <w:rPr>
          <w:rFonts w:ascii="Times New Roman" w:hAnsi="Times New Roman" w:cs="Georgia"/>
          <w:szCs w:val="26"/>
        </w:rPr>
        <w:t xml:space="preserve"> objects of the </w:t>
      </w:r>
      <w:proofErr w:type="spellStart"/>
      <w:r>
        <w:rPr>
          <w:rFonts w:ascii="Times New Roman" w:hAnsi="Times New Roman" w:cs="Georgia"/>
          <w:szCs w:val="26"/>
        </w:rPr>
        <w:t>GVdate</w:t>
      </w:r>
      <w:proofErr w:type="spellEnd"/>
      <w:r>
        <w:rPr>
          <w:rFonts w:ascii="Times New Roman" w:hAnsi="Times New Roman" w:cs="Georgia"/>
          <w:szCs w:val="26"/>
        </w:rPr>
        <w:t xml:space="preserve"> class.</w:t>
      </w:r>
    </w:p>
    <w:p w14:paraId="5785EB4C" w14:textId="77777777" w:rsidR="004F3103" w:rsidRPr="004F3103" w:rsidRDefault="004F3103" w:rsidP="004F3103"/>
    <w:p w14:paraId="4AC664B8" w14:textId="3C365593" w:rsidR="00DB2CC8" w:rsidRDefault="00DB2CC8" w:rsidP="00DB2CC8">
      <w:pPr>
        <w:pStyle w:val="Heading3"/>
        <w:rPr>
          <w:b/>
          <w:bCs/>
          <w:sz w:val="26"/>
          <w:szCs w:val="26"/>
        </w:rPr>
      </w:pPr>
      <w:r w:rsidRPr="002D7EC7">
        <w:rPr>
          <w:b/>
          <w:bCs/>
          <w:sz w:val="26"/>
          <w:szCs w:val="26"/>
        </w:rPr>
        <w:t>Sample Main Method</w:t>
      </w:r>
    </w:p>
    <w:p w14:paraId="0B7DCA69" w14:textId="73CAE819" w:rsidR="00F171A3" w:rsidRDefault="00F171A3" w:rsidP="00F171A3"/>
    <w:p w14:paraId="4A36EBA3" w14:textId="0002CCDB" w:rsidR="00F171A3" w:rsidRDefault="00F171A3" w:rsidP="00F171A3">
      <w:r>
        <w:t xml:space="preserve">We are providing </w:t>
      </w:r>
      <w:r w:rsidR="004C2CF3">
        <w:t>examples of two different approaches to write a main method. Choose one of the approaches to do your testing.</w:t>
      </w:r>
    </w:p>
    <w:p w14:paraId="6775B1EB" w14:textId="293767CD" w:rsidR="00F171A3" w:rsidRDefault="00F171A3" w:rsidP="00F171A3"/>
    <w:p w14:paraId="4D95FEBC" w14:textId="20206342" w:rsidR="00F171A3" w:rsidRPr="00F171A3" w:rsidRDefault="004C2CF3" w:rsidP="00F171A3">
      <w:r w:rsidRPr="004C2CF3">
        <w:rPr>
          <w:b/>
          <w:bCs/>
          <w:u w:val="single"/>
        </w:rPr>
        <w:t xml:space="preserve">Main Method </w:t>
      </w:r>
      <w:r w:rsidR="00F171A3" w:rsidRPr="004C2CF3">
        <w:rPr>
          <w:b/>
          <w:bCs/>
          <w:u w:val="single"/>
        </w:rPr>
        <w:t>Example 1:</w:t>
      </w:r>
      <w:r w:rsidR="00F171A3">
        <w:t xml:space="preserve"> Using assert operation.  See zyBooks chapter 13 – 13.2</w:t>
      </w:r>
      <w:r w:rsidR="000035F8">
        <w:t xml:space="preserve"> </w:t>
      </w:r>
    </w:p>
    <w:p w14:paraId="075DF747" w14:textId="77777777" w:rsidR="00F171A3" w:rsidRDefault="00F171A3" w:rsidP="00DB2CC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3812D0B8" w14:textId="48A7906C" w:rsidR="00DB2CC8" w:rsidRPr="00F65A96" w:rsidRDefault="00DB2CC8" w:rsidP="00DB2CC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Complete the main method given below</w:t>
      </w:r>
      <w:r w:rsidR="004C2CF3">
        <w:rPr>
          <w:rFonts w:ascii="Times New Roman" w:hAnsi="Times New Roman" w:cs="Georgia"/>
          <w:szCs w:val="26"/>
        </w:rPr>
        <w:t xml:space="preserve"> if you choose this approach.</w:t>
      </w:r>
    </w:p>
    <w:p w14:paraId="113C8DE2" w14:textId="77777777" w:rsidR="00DB2CC8" w:rsidRDefault="00DB2CC8" w:rsidP="00DB2CC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5B1BC269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lastRenderedPageBreak/>
        <w:t xml:space="preserve">    public static void main (</w:t>
      </w:r>
      <w:r>
        <w:rPr>
          <w:rFonts w:ascii="Courier New" w:eastAsiaTheme="minorHAnsi" w:hAnsi="Courier New" w:cs="Georgia"/>
          <w:color w:val="auto"/>
          <w:sz w:val="20"/>
          <w:szCs w:val="26"/>
        </w:rPr>
        <w:t xml:space="preserve">String </w:t>
      </w:r>
      <w:proofErr w:type="gramStart"/>
      <w:r>
        <w:rPr>
          <w:rFonts w:ascii="Courier New" w:eastAsiaTheme="minorHAnsi" w:hAnsi="Courier New" w:cs="Georgia"/>
          <w:color w:val="auto"/>
          <w:sz w:val="20"/>
          <w:szCs w:val="26"/>
        </w:rPr>
        <w:t xml:space="preserve">[]  </w:t>
      </w:r>
      <w:proofErr w:type="spellStart"/>
      <w:r>
        <w:rPr>
          <w:rFonts w:ascii="Courier New" w:eastAsiaTheme="minorHAnsi" w:hAnsi="Courier New" w:cs="Georgia"/>
          <w:color w:val="auto"/>
          <w:sz w:val="20"/>
          <w:szCs w:val="26"/>
        </w:rPr>
        <w:t>args</w:t>
      </w:r>
      <w:proofErr w:type="spellEnd"/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) {</w:t>
      </w:r>
    </w:p>
    <w:p w14:paraId="52FE0F88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System.out.println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("Testing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begings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");</w:t>
      </w:r>
    </w:p>
    <w:p w14:paraId="77A6C8FE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</w:p>
    <w:p w14:paraId="5479AA63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//********** phase 1 testing ************</w:t>
      </w:r>
    </w:p>
    <w:p w14:paraId="5A8A8A61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</w:p>
    <w:p w14:paraId="0FEB9318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testing the default constructor </w:t>
      </w:r>
    </w:p>
    <w:p w14:paraId="5B76A9C1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GVdate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today = new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GVdate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(</w:t>
      </w:r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);</w:t>
      </w:r>
    </w:p>
    <w:p w14:paraId="725B2721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assert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today.getMonth</w:t>
      </w:r>
      <w:proofErr w:type="spellEnd"/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() == 10 : "month should be 10";   </w:t>
      </w:r>
    </w:p>
    <w:p w14:paraId="2DF90AE9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assert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today.getDay</w:t>
      </w:r>
      <w:proofErr w:type="spellEnd"/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() == 12 : "day should be 12";  </w:t>
      </w:r>
    </w:p>
    <w:p w14:paraId="4624521A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assert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today.getYear</w:t>
      </w:r>
      <w:proofErr w:type="spellEnd"/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() == 2020 : "year should be 2020";  </w:t>
      </w:r>
    </w:p>
    <w:p w14:paraId="7A6E97E4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</w:p>
    <w:p w14:paraId="7FC60DF8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testing constructor 2</w:t>
      </w:r>
    </w:p>
    <w:p w14:paraId="6C12E4F1" w14:textId="6D17FB9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GVdate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</w:t>
      </w:r>
      <w:proofErr w:type="spellStart"/>
      <w:r w:rsidR="002F5E51">
        <w:rPr>
          <w:rFonts w:ascii="Courier New" w:eastAsiaTheme="minorHAnsi" w:hAnsi="Courier New" w:cs="Georgia"/>
          <w:color w:val="auto"/>
          <w:sz w:val="20"/>
          <w:szCs w:val="26"/>
        </w:rPr>
        <w:t>theD</w:t>
      </w: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ay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= new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GVdate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(</w:t>
      </w:r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1, 10, 1995);</w:t>
      </w:r>
    </w:p>
    <w:p w14:paraId="2BE5E983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TO DO: complete the checks for month, day and year</w:t>
      </w:r>
    </w:p>
    <w:p w14:paraId="2E3C1916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</w:p>
    <w:p w14:paraId="529B3A4E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testing setter methods </w:t>
      </w:r>
    </w:p>
    <w:p w14:paraId="2818AFF5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//testing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setMonth</w:t>
      </w:r>
      <w:proofErr w:type="spellEnd"/>
    </w:p>
    <w:p w14:paraId="562319E0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</w:t>
      </w:r>
      <w:proofErr w:type="spellStart"/>
      <w:proofErr w:type="gram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day.setMonth</w:t>
      </w:r>
      <w:proofErr w:type="spellEnd"/>
      <w:proofErr w:type="gram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(8);</w:t>
      </w:r>
    </w:p>
    <w:p w14:paraId="1BA49858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TO DO: complete the code to check for month</w:t>
      </w:r>
    </w:p>
    <w:p w14:paraId="14752603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TO DO: finish testing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setDay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and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setYear</w:t>
      </w:r>
      <w:proofErr w:type="spellEnd"/>
    </w:p>
    <w:p w14:paraId="6D4003D9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// TO DO: test the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toString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method</w:t>
      </w:r>
    </w:p>
    <w:p w14:paraId="4BE095F7" w14:textId="77777777" w:rsidR="00DB2CC8" w:rsidRPr="00FD5884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Georgia"/>
          <w:color w:val="auto"/>
          <w:sz w:val="20"/>
          <w:szCs w:val="26"/>
        </w:rPr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    </w:t>
      </w:r>
      <w:proofErr w:type="spellStart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>System.out.println</w:t>
      </w:r>
      <w:proofErr w:type="spellEnd"/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("Testing ends");</w:t>
      </w:r>
    </w:p>
    <w:p w14:paraId="01E60192" w14:textId="77777777" w:rsidR="00DB2CC8" w:rsidRDefault="00DB2CC8" w:rsidP="00DB2C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 w:rsidRPr="00FD5884">
        <w:rPr>
          <w:rFonts w:ascii="Courier New" w:eastAsiaTheme="minorHAnsi" w:hAnsi="Courier New" w:cs="Georgia"/>
          <w:color w:val="auto"/>
          <w:sz w:val="20"/>
          <w:szCs w:val="26"/>
        </w:rPr>
        <w:t xml:space="preserve">    }  </w:t>
      </w:r>
    </w:p>
    <w:p w14:paraId="6FD6F389" w14:textId="77777777" w:rsidR="00DB2CC8" w:rsidRDefault="00DB2CC8" w:rsidP="00DB2CC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49C323" w14:textId="77777777" w:rsidR="00DB2CC8" w:rsidRDefault="00DB2CC8" w:rsidP="00DB2CC8">
      <w:r>
        <w:t>If your code passes all the test cases from the main method, your terminal window will show the following:</w:t>
      </w:r>
    </w:p>
    <w:p w14:paraId="3CCFE391" w14:textId="77777777" w:rsidR="00DB2CC8" w:rsidRPr="0016360A" w:rsidRDefault="00DB2CC8" w:rsidP="00DB2CC8"/>
    <w:p w14:paraId="0E5A00F4" w14:textId="77777777" w:rsidR="00DB2CC8" w:rsidRPr="0016360A" w:rsidRDefault="00DB2CC8" w:rsidP="00DB2CC8">
      <w:r>
        <w:rPr>
          <w:noProof/>
        </w:rPr>
        <w:drawing>
          <wp:inline distT="0" distB="0" distL="0" distR="0" wp14:anchorId="7E63326E" wp14:editId="2B1BB0B2">
            <wp:extent cx="2178350" cy="1398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812" cy="14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ADD" w14:textId="753AD686" w:rsidR="00DB2CC8" w:rsidRPr="0016360A" w:rsidRDefault="00DB2CC8" w:rsidP="00DB2CC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6360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If </w:t>
      </w:r>
      <w:r w:rsidR="0087178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your code does not pass all the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test cases, your program will stop and you will see the run time error message.  For example:</w:t>
      </w:r>
    </w:p>
    <w:p w14:paraId="03BBB8EF" w14:textId="77777777" w:rsidR="00DB2CC8" w:rsidRDefault="00DB2CC8" w:rsidP="00DB2CC8">
      <w:pPr>
        <w:pStyle w:val="Heading1"/>
      </w:pPr>
      <w:r>
        <w:rPr>
          <w:noProof/>
        </w:rPr>
        <w:drawing>
          <wp:inline distT="0" distB="0" distL="0" distR="0" wp14:anchorId="1D1F926F" wp14:editId="5FE02F2B">
            <wp:extent cx="2279176" cy="1463643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698" cy="14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156" w14:textId="77777777" w:rsidR="007D7029" w:rsidRDefault="007D7029" w:rsidP="00F171A3"/>
    <w:p w14:paraId="36425032" w14:textId="77777777" w:rsidR="007D7029" w:rsidRDefault="007D7029" w:rsidP="00F171A3">
      <w:pPr>
        <w:rPr>
          <w:b/>
          <w:bCs/>
          <w:u w:val="single"/>
        </w:rPr>
      </w:pPr>
    </w:p>
    <w:p w14:paraId="361D5A7A" w14:textId="77777777" w:rsidR="007D7029" w:rsidRDefault="007D7029" w:rsidP="00F171A3">
      <w:pPr>
        <w:rPr>
          <w:b/>
          <w:bCs/>
          <w:u w:val="single"/>
        </w:rPr>
      </w:pPr>
    </w:p>
    <w:p w14:paraId="102F7C2E" w14:textId="290B6B3A" w:rsidR="00F171A3" w:rsidRDefault="004C2CF3" w:rsidP="00F171A3">
      <w:r w:rsidRPr="004C2CF3">
        <w:rPr>
          <w:b/>
          <w:bCs/>
          <w:u w:val="single"/>
        </w:rPr>
        <w:lastRenderedPageBreak/>
        <w:t xml:space="preserve">Main Method Example </w:t>
      </w:r>
      <w:r>
        <w:rPr>
          <w:b/>
          <w:bCs/>
          <w:u w:val="single"/>
        </w:rPr>
        <w:t>2</w:t>
      </w:r>
      <w:r w:rsidRPr="004C2CF3">
        <w:rPr>
          <w:b/>
          <w:bCs/>
          <w:u w:val="single"/>
        </w:rPr>
        <w:t>:</w:t>
      </w:r>
      <w:r>
        <w:t xml:space="preserve"> </w:t>
      </w:r>
      <w:r w:rsidR="00F171A3">
        <w:t xml:space="preserve">Using </w:t>
      </w:r>
      <w:r w:rsidR="000035F8">
        <w:t>ifs</w:t>
      </w:r>
    </w:p>
    <w:p w14:paraId="64A45528" w14:textId="0F63C92F" w:rsidR="004C2CF3" w:rsidRDefault="004C2CF3" w:rsidP="00F171A3"/>
    <w:p w14:paraId="0229C7E6" w14:textId="01252D3F" w:rsidR="004C2CF3" w:rsidRPr="004C2CF3" w:rsidRDefault="004C2CF3" w:rsidP="004C2CF3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Complete the main method given below if you choose this approach.</w:t>
      </w:r>
    </w:p>
    <w:p w14:paraId="08BBAA7C" w14:textId="56489B75" w:rsidR="00F171A3" w:rsidRDefault="00F171A3" w:rsidP="00F171A3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5B49A3B2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public static void main (String </w:t>
      </w:r>
      <w:proofErr w:type="gramStart"/>
      <w:r w:rsidRPr="004C2CF3">
        <w:rPr>
          <w:rFonts w:ascii="Courier New" w:hAnsi="Courier New" w:cs="Courier New"/>
          <w:sz w:val="20"/>
          <w:szCs w:val="20"/>
        </w:rPr>
        <w:t xml:space="preserve">[]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args</w:t>
      </w:r>
      <w:proofErr w:type="spellEnd"/>
      <w:proofErr w:type="gramEnd"/>
      <w:r w:rsidRPr="004C2CF3">
        <w:rPr>
          <w:rFonts w:ascii="Courier New" w:hAnsi="Courier New" w:cs="Courier New"/>
          <w:sz w:val="20"/>
          <w:szCs w:val="20"/>
        </w:rPr>
        <w:t>) {</w:t>
      </w:r>
    </w:p>
    <w:p w14:paraId="3319D123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int errors = 0;</w:t>
      </w:r>
    </w:p>
    <w:p w14:paraId="0078EDA8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("Testing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begings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");</w:t>
      </w:r>
    </w:p>
    <w:p w14:paraId="3A41F383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F27CC40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//********** phase 1 testing ************</w:t>
      </w:r>
    </w:p>
    <w:p w14:paraId="04D36229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696722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testing the default constructor </w:t>
      </w:r>
    </w:p>
    <w:p w14:paraId="32A64B95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GVdate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today = new </w:t>
      </w:r>
      <w:proofErr w:type="spellStart"/>
      <w:proofErr w:type="gramStart"/>
      <w:r w:rsidRPr="004C2CF3">
        <w:rPr>
          <w:rFonts w:ascii="Courier New" w:hAnsi="Courier New" w:cs="Courier New"/>
          <w:sz w:val="20"/>
          <w:szCs w:val="20"/>
        </w:rPr>
        <w:t>GVdate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4C2CF3">
        <w:rPr>
          <w:rFonts w:ascii="Courier New" w:hAnsi="Courier New" w:cs="Courier New"/>
          <w:sz w:val="20"/>
          <w:szCs w:val="20"/>
        </w:rPr>
        <w:t>);</w:t>
      </w:r>
    </w:p>
    <w:p w14:paraId="30AE70DE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4C2CF3">
        <w:rPr>
          <w:rFonts w:ascii="Courier New" w:hAnsi="Courier New" w:cs="Courier New"/>
          <w:sz w:val="20"/>
          <w:szCs w:val="20"/>
        </w:rPr>
        <w:t>today.getMonth</w:t>
      </w:r>
      <w:proofErr w:type="spellEnd"/>
      <w:proofErr w:type="gramEnd"/>
      <w:r w:rsidRPr="004C2CF3">
        <w:rPr>
          <w:rFonts w:ascii="Courier New" w:hAnsi="Courier New" w:cs="Courier New"/>
          <w:sz w:val="20"/>
          <w:szCs w:val="20"/>
        </w:rPr>
        <w:t>() != 10){</w:t>
      </w:r>
    </w:p>
    <w:p w14:paraId="2F2CB10B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("month should be 10");</w:t>
      </w:r>
    </w:p>
    <w:p w14:paraId="6090B5E8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    errors++;</w:t>
      </w:r>
    </w:p>
    <w:p w14:paraId="2A9F66FD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}</w:t>
      </w:r>
    </w:p>
    <w:p w14:paraId="403ECC5B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4C2CF3">
        <w:rPr>
          <w:rFonts w:ascii="Courier New" w:hAnsi="Courier New" w:cs="Courier New"/>
          <w:sz w:val="20"/>
          <w:szCs w:val="20"/>
        </w:rPr>
        <w:t>today.getDay</w:t>
      </w:r>
      <w:proofErr w:type="spellEnd"/>
      <w:proofErr w:type="gramEnd"/>
      <w:r w:rsidRPr="004C2CF3">
        <w:rPr>
          <w:rFonts w:ascii="Courier New" w:hAnsi="Courier New" w:cs="Courier New"/>
          <w:sz w:val="20"/>
          <w:szCs w:val="20"/>
        </w:rPr>
        <w:t>() != 12){</w:t>
      </w:r>
    </w:p>
    <w:p w14:paraId="44328DBC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("day should be 12");</w:t>
      </w:r>
    </w:p>
    <w:p w14:paraId="6274347F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    errors++;</w:t>
      </w:r>
    </w:p>
    <w:p w14:paraId="1F0EC5C1" w14:textId="0A45781F" w:rsid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}</w:t>
      </w:r>
    </w:p>
    <w:p w14:paraId="256D7B3E" w14:textId="77777777" w:rsid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14:paraId="261DF383" w14:textId="0756180D" w:rsid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4C2CF3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TO DO: </w:t>
      </w:r>
      <w:r w:rsidRPr="004C2CF3">
        <w:rPr>
          <w:rFonts w:ascii="Courier New" w:hAnsi="Courier New" w:cs="Courier New"/>
          <w:sz w:val="20"/>
          <w:szCs w:val="20"/>
        </w:rPr>
        <w:t>tes</w:t>
      </w:r>
      <w:r>
        <w:rPr>
          <w:rFonts w:ascii="Courier New" w:hAnsi="Courier New" w:cs="Courier New"/>
          <w:sz w:val="20"/>
          <w:szCs w:val="20"/>
        </w:rPr>
        <w:t>t the year</w:t>
      </w:r>
    </w:p>
    <w:p w14:paraId="1DFBA460" w14:textId="7A6A39B5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4C539E2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D4A527D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testing constructor 2</w:t>
      </w:r>
    </w:p>
    <w:p w14:paraId="574B78E0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GVdate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theDay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C2CF3">
        <w:rPr>
          <w:rFonts w:ascii="Courier New" w:hAnsi="Courier New" w:cs="Courier New"/>
          <w:sz w:val="20"/>
          <w:szCs w:val="20"/>
        </w:rPr>
        <w:t>GVdate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4C2CF3">
        <w:rPr>
          <w:rFonts w:ascii="Courier New" w:hAnsi="Courier New" w:cs="Courier New"/>
          <w:sz w:val="20"/>
          <w:szCs w:val="20"/>
        </w:rPr>
        <w:t>1, 10, 1995);</w:t>
      </w:r>
    </w:p>
    <w:p w14:paraId="0568FFC5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TO DO: complete the checks for month, day and year</w:t>
      </w:r>
    </w:p>
    <w:p w14:paraId="2828EC9A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509A716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testing setter methods </w:t>
      </w:r>
    </w:p>
    <w:p w14:paraId="1E5BDA59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//testing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setMonth</w:t>
      </w:r>
      <w:proofErr w:type="spellEnd"/>
    </w:p>
    <w:p w14:paraId="44D45CA0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theDay.setMonth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(8);</w:t>
      </w:r>
    </w:p>
    <w:p w14:paraId="21F24D3A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TO DO: complete the code to check for month</w:t>
      </w:r>
    </w:p>
    <w:p w14:paraId="67898182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TO DO: finish testing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setDay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setYear</w:t>
      </w:r>
      <w:proofErr w:type="spellEnd"/>
    </w:p>
    <w:p w14:paraId="213A5775" w14:textId="2A825F7D" w:rsid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// TO DO: test the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method</w:t>
      </w:r>
    </w:p>
    <w:p w14:paraId="6695FFD2" w14:textId="77777777" w:rsidR="00C23A31" w:rsidRPr="004C2CF3" w:rsidRDefault="00C23A31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639E750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>("Errors: " + errors);</w:t>
      </w:r>
    </w:p>
    <w:p w14:paraId="066BD0AB" w14:textId="77777777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C2CF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CF3">
        <w:rPr>
          <w:rFonts w:ascii="Courier New" w:hAnsi="Courier New" w:cs="Courier New"/>
          <w:sz w:val="20"/>
          <w:szCs w:val="20"/>
        </w:rPr>
        <w:t xml:space="preserve"> ("Testing ends");</w:t>
      </w:r>
    </w:p>
    <w:p w14:paraId="3A80C3ED" w14:textId="7130D31C" w:rsidR="004C2CF3" w:rsidRPr="004C2CF3" w:rsidRDefault="004C2CF3" w:rsidP="004C2C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C2CF3">
        <w:rPr>
          <w:rFonts w:ascii="Courier New" w:hAnsi="Courier New" w:cs="Courier New"/>
          <w:sz w:val="20"/>
          <w:szCs w:val="20"/>
        </w:rPr>
        <w:t xml:space="preserve">    }  </w:t>
      </w:r>
    </w:p>
    <w:p w14:paraId="40E75844" w14:textId="77777777" w:rsidR="002F6441" w:rsidRDefault="002F6441" w:rsidP="00EE054D">
      <w:pPr>
        <w:rPr>
          <w:rFonts w:ascii="Times New Roman" w:hAnsi="Times New Roman"/>
        </w:rPr>
      </w:pPr>
    </w:p>
    <w:p w14:paraId="1F7C483F" w14:textId="77777777" w:rsidR="00EE054D" w:rsidRPr="002D7EC7" w:rsidRDefault="00EE054D" w:rsidP="00EE054D">
      <w:pPr>
        <w:pStyle w:val="Heading3"/>
        <w:rPr>
          <w:b/>
          <w:bCs/>
          <w:sz w:val="26"/>
          <w:szCs w:val="26"/>
        </w:rPr>
      </w:pPr>
      <w:r w:rsidRPr="002D7EC7">
        <w:rPr>
          <w:b/>
          <w:bCs/>
          <w:sz w:val="26"/>
          <w:szCs w:val="26"/>
        </w:rPr>
        <w:t>JUnit Testing</w:t>
      </w:r>
    </w:p>
    <w:p w14:paraId="7DEC6EC0" w14:textId="6D44BA27" w:rsidR="00EE054D" w:rsidRDefault="00EE054D" w:rsidP="00EE054D">
      <w:pPr>
        <w:rPr>
          <w:rFonts w:ascii="Times New Roman" w:hAnsi="Times New Roman"/>
        </w:rPr>
      </w:pPr>
      <w:r w:rsidRPr="00965558">
        <w:rPr>
          <w:rFonts w:ascii="Times New Roman" w:hAnsi="Times New Roman"/>
        </w:rPr>
        <w:t xml:space="preserve">JUnit </w:t>
      </w:r>
      <w:r w:rsidR="00B24650" w:rsidRPr="00DF6B82">
        <w:rPr>
          <w:rFonts w:ascii="Times New Roman" w:hAnsi="Times New Roman"/>
        </w:rPr>
        <w:t>is a unit testing framework for Java programming language</w:t>
      </w:r>
      <w:r w:rsidRPr="00965558">
        <w:rPr>
          <w:rFonts w:ascii="Times New Roman" w:hAnsi="Times New Roman"/>
        </w:rPr>
        <w:t xml:space="preserve">. </w:t>
      </w:r>
      <w:r w:rsidR="00DF6B82">
        <w:rPr>
          <w:rFonts w:ascii="Times New Roman" w:hAnsi="Times New Roman"/>
        </w:rPr>
        <w:t xml:space="preserve">Three </w:t>
      </w:r>
      <w:r w:rsidRPr="00965558">
        <w:rPr>
          <w:rFonts w:ascii="Times New Roman" w:hAnsi="Times New Roman"/>
        </w:rPr>
        <w:t>JUnit test file</w:t>
      </w:r>
      <w:r w:rsidR="00DF6B82">
        <w:rPr>
          <w:rFonts w:ascii="Times New Roman" w:hAnsi="Times New Roman"/>
        </w:rPr>
        <w:t>s have been provided for you:</w:t>
      </w:r>
      <w:r w:rsidRPr="00965558">
        <w:rPr>
          <w:rFonts w:ascii="Times New Roman" w:hAnsi="Times New Roman"/>
        </w:rPr>
        <w:t xml:space="preserve"> </w:t>
      </w:r>
      <w:r w:rsidR="00845022" w:rsidRPr="00845022">
        <w:rPr>
          <w:rStyle w:val="PlainTextChar"/>
          <w:rFonts w:ascii="Courier New" w:hAnsi="Courier New"/>
          <w:sz w:val="24"/>
          <w:szCs w:val="24"/>
        </w:rPr>
        <w:t>GVd</w:t>
      </w:r>
      <w:r w:rsidRPr="00845022">
        <w:rPr>
          <w:rStyle w:val="PlainTextChar"/>
          <w:rFonts w:ascii="Courier New" w:hAnsi="Courier New"/>
          <w:sz w:val="24"/>
          <w:szCs w:val="24"/>
        </w:rPr>
        <w:t>ateTest</w:t>
      </w:r>
      <w:r w:rsidR="00DF6B82" w:rsidRPr="00845022">
        <w:rPr>
          <w:rStyle w:val="PlainTextChar"/>
          <w:rFonts w:ascii="Courier New" w:hAnsi="Courier New"/>
          <w:sz w:val="24"/>
          <w:szCs w:val="24"/>
        </w:rPr>
        <w:t>Phase1</w:t>
      </w:r>
      <w:r w:rsidRPr="00845022">
        <w:rPr>
          <w:rStyle w:val="PlainTextChar"/>
          <w:rFonts w:ascii="Courier New" w:hAnsi="Courier New"/>
          <w:sz w:val="24"/>
          <w:szCs w:val="24"/>
        </w:rPr>
        <w:t>.java</w:t>
      </w:r>
      <w:r w:rsidR="00DF6B82" w:rsidRPr="00845022">
        <w:rPr>
          <w:rFonts w:ascii="Times New Roman" w:hAnsi="Times New Roman"/>
        </w:rPr>
        <w:t xml:space="preserve">, </w:t>
      </w:r>
      <w:r w:rsidR="00845022" w:rsidRPr="00845022">
        <w:rPr>
          <w:rStyle w:val="PlainTextChar"/>
          <w:rFonts w:ascii="Courier New" w:hAnsi="Courier New"/>
          <w:sz w:val="24"/>
          <w:szCs w:val="24"/>
        </w:rPr>
        <w:t>GVd</w:t>
      </w:r>
      <w:r w:rsidR="00DF6B82" w:rsidRPr="00845022">
        <w:rPr>
          <w:rStyle w:val="PlainTextChar"/>
          <w:rFonts w:ascii="Courier New" w:hAnsi="Courier New"/>
          <w:sz w:val="24"/>
          <w:szCs w:val="24"/>
        </w:rPr>
        <w:t>ateTestPhase2.java</w:t>
      </w:r>
      <w:r w:rsidR="00845022" w:rsidRPr="00845022">
        <w:rPr>
          <w:rFonts w:ascii="Times New Roman" w:hAnsi="Times New Roman"/>
        </w:rPr>
        <w:t xml:space="preserve">, </w:t>
      </w:r>
      <w:r w:rsidR="00845022" w:rsidRPr="00845022">
        <w:rPr>
          <w:rStyle w:val="PlainTextChar"/>
          <w:rFonts w:ascii="Courier New" w:hAnsi="Courier New"/>
          <w:sz w:val="24"/>
          <w:szCs w:val="24"/>
        </w:rPr>
        <w:t>GVd</w:t>
      </w:r>
      <w:r w:rsidR="00DF6B82" w:rsidRPr="00845022">
        <w:rPr>
          <w:rStyle w:val="PlainTextChar"/>
          <w:rFonts w:ascii="Courier New" w:hAnsi="Courier New"/>
          <w:sz w:val="24"/>
          <w:szCs w:val="24"/>
        </w:rPr>
        <w:t>ateTestPhase3.java</w:t>
      </w:r>
      <w:r w:rsidRPr="00965558">
        <w:rPr>
          <w:rFonts w:ascii="Times New Roman" w:hAnsi="Times New Roman"/>
        </w:rPr>
        <w:t>. Follow these instructions to use the test file</w:t>
      </w:r>
      <w:r w:rsidR="00845022">
        <w:rPr>
          <w:rFonts w:ascii="Times New Roman" w:hAnsi="Times New Roman"/>
        </w:rPr>
        <w:t>s</w:t>
      </w:r>
      <w:r w:rsidRPr="00965558">
        <w:rPr>
          <w:rFonts w:ascii="Times New Roman" w:hAnsi="Times New Roman"/>
        </w:rPr>
        <w:t>.</w:t>
      </w:r>
    </w:p>
    <w:p w14:paraId="00A66488" w14:textId="77777777" w:rsidR="00871782" w:rsidRDefault="00871782" w:rsidP="00EE054D">
      <w:pPr>
        <w:rPr>
          <w:rFonts w:ascii="Times New Roman" w:hAnsi="Times New Roman"/>
        </w:rPr>
      </w:pPr>
    </w:p>
    <w:p w14:paraId="7261C218" w14:textId="00332DC0" w:rsidR="00EE054D" w:rsidRPr="00871782" w:rsidRDefault="00DF6B82" w:rsidP="00EA51BD">
      <w:pPr>
        <w:pStyle w:val="ListNumber2"/>
        <w:numPr>
          <w:ilvl w:val="0"/>
          <w:numId w:val="38"/>
        </w:numPr>
        <w:ind w:left="720"/>
        <w:rPr>
          <w:rFonts w:ascii="Times New Roman" w:hAnsi="Times New Roman"/>
        </w:rPr>
      </w:pPr>
      <w:r w:rsidRPr="00871782">
        <w:rPr>
          <w:rFonts w:ascii="Times New Roman" w:hAnsi="Times New Roman"/>
          <w:b/>
          <w:u w:val="single"/>
        </w:rPr>
        <w:t xml:space="preserve">Exact spelling is required for the name of the </w:t>
      </w:r>
      <w:proofErr w:type="spellStart"/>
      <w:r w:rsidRPr="00871782">
        <w:rPr>
          <w:rFonts w:ascii="Times New Roman" w:hAnsi="Times New Roman"/>
          <w:b/>
          <w:u w:val="single"/>
        </w:rPr>
        <w:t>GV</w:t>
      </w:r>
      <w:r w:rsidR="00845022" w:rsidRPr="00871782">
        <w:rPr>
          <w:rFonts w:ascii="Times New Roman" w:hAnsi="Times New Roman"/>
          <w:b/>
          <w:u w:val="single"/>
        </w:rPr>
        <w:t>date</w:t>
      </w:r>
      <w:proofErr w:type="spellEnd"/>
      <w:r w:rsidRPr="00871782">
        <w:rPr>
          <w:rFonts w:ascii="Times New Roman" w:hAnsi="Times New Roman"/>
          <w:b/>
          <w:u w:val="single"/>
        </w:rPr>
        <w:t xml:space="preserve"> class and the headers of all the methods of the </w:t>
      </w:r>
      <w:proofErr w:type="spellStart"/>
      <w:r w:rsidR="00845022" w:rsidRPr="00871782">
        <w:rPr>
          <w:rFonts w:ascii="Times New Roman" w:hAnsi="Times New Roman"/>
          <w:b/>
          <w:u w:val="single"/>
        </w:rPr>
        <w:t>GVdate</w:t>
      </w:r>
      <w:proofErr w:type="spellEnd"/>
      <w:r w:rsidRPr="00871782">
        <w:rPr>
          <w:rFonts w:ascii="Times New Roman" w:hAnsi="Times New Roman"/>
          <w:b/>
          <w:u w:val="single"/>
        </w:rPr>
        <w:t xml:space="preserve"> class.</w:t>
      </w:r>
      <w:r w:rsidR="00845022" w:rsidRPr="00871782">
        <w:rPr>
          <w:rFonts w:ascii="Times New Roman" w:hAnsi="Times New Roman"/>
        </w:rPr>
        <w:t xml:space="preserve">  </w:t>
      </w:r>
      <w:r w:rsidR="00871782">
        <w:rPr>
          <w:rFonts w:ascii="Times New Roman" w:hAnsi="Times New Roman"/>
        </w:rPr>
        <w:t xml:space="preserve">The JUnit test classes will not compile if you change the name of the class or the method headers </w:t>
      </w:r>
      <w:r w:rsidR="002F5E51">
        <w:rPr>
          <w:rFonts w:ascii="Times New Roman" w:hAnsi="Times New Roman"/>
        </w:rPr>
        <w:t xml:space="preserve">in the </w:t>
      </w:r>
      <w:proofErr w:type="spellStart"/>
      <w:r w:rsidR="002F5E51">
        <w:rPr>
          <w:rFonts w:ascii="Times New Roman" w:hAnsi="Times New Roman"/>
        </w:rPr>
        <w:t>GVdate</w:t>
      </w:r>
      <w:proofErr w:type="spellEnd"/>
      <w:r w:rsidR="002F5E51">
        <w:rPr>
          <w:rFonts w:ascii="Times New Roman" w:hAnsi="Times New Roman"/>
        </w:rPr>
        <w:t xml:space="preserve"> class.</w:t>
      </w:r>
    </w:p>
    <w:p w14:paraId="2B6006C9" w14:textId="77777777" w:rsidR="00EE054D" w:rsidRPr="00965558" w:rsidRDefault="00EE054D" w:rsidP="00EA51BD">
      <w:pPr>
        <w:pStyle w:val="ListNumber2"/>
        <w:numPr>
          <w:ilvl w:val="0"/>
          <w:numId w:val="38"/>
        </w:numPr>
        <w:ind w:left="720"/>
        <w:rPr>
          <w:rFonts w:ascii="Times New Roman" w:hAnsi="Times New Roman"/>
        </w:rPr>
      </w:pPr>
      <w:r w:rsidRPr="00965558">
        <w:rPr>
          <w:rFonts w:ascii="Times New Roman" w:hAnsi="Times New Roman"/>
        </w:rPr>
        <w:t>Complete ALL requirements described above or some of the unit tests will fail.</w:t>
      </w:r>
    </w:p>
    <w:p w14:paraId="43C381C1" w14:textId="04DF630E" w:rsidR="00EE054D" w:rsidRPr="00EA51BD" w:rsidRDefault="00EE054D" w:rsidP="00B20113">
      <w:pPr>
        <w:pStyle w:val="ListNumber2"/>
        <w:numPr>
          <w:ilvl w:val="0"/>
          <w:numId w:val="38"/>
        </w:numPr>
        <w:ind w:left="720"/>
        <w:rPr>
          <w:rFonts w:ascii="Times New Roman" w:hAnsi="Times New Roman"/>
        </w:rPr>
      </w:pPr>
      <w:r w:rsidRPr="00965558">
        <w:t xml:space="preserve">Download </w:t>
      </w:r>
      <w:r w:rsidR="00845022" w:rsidRPr="00EA51BD">
        <w:rPr>
          <w:rFonts w:ascii="Courier New" w:hAnsi="Courier New"/>
        </w:rPr>
        <w:t>GVd</w:t>
      </w:r>
      <w:r w:rsidRPr="00EA51BD">
        <w:rPr>
          <w:rFonts w:ascii="Courier New" w:hAnsi="Courier New"/>
        </w:rPr>
        <w:t>ateTest</w:t>
      </w:r>
      <w:r w:rsidR="00845022" w:rsidRPr="00EA51BD">
        <w:rPr>
          <w:rFonts w:ascii="Courier New" w:hAnsi="Courier New"/>
        </w:rPr>
        <w:t>Phase1</w:t>
      </w:r>
      <w:r w:rsidRPr="00EA51BD">
        <w:rPr>
          <w:rFonts w:ascii="Courier New" w:hAnsi="Courier New"/>
        </w:rPr>
        <w:t>.java</w:t>
      </w:r>
      <w:r w:rsidRPr="00965558">
        <w:t xml:space="preserve"> to the folder that contains your </w:t>
      </w:r>
      <w:r w:rsidRPr="00EA51BD">
        <w:rPr>
          <w:rFonts w:ascii="Courier New" w:hAnsi="Courier New"/>
        </w:rPr>
        <w:t>GVDate.java</w:t>
      </w:r>
      <w:r>
        <w:t xml:space="preserve"> file</w:t>
      </w:r>
      <w:r w:rsidRPr="00965558">
        <w:t>.  Right click with the mouse and carefully choose where the file is saved.</w:t>
      </w:r>
      <w:r>
        <w:t xml:space="preserve">  Be sure to maintain the correct filename, </w:t>
      </w:r>
      <w:r w:rsidR="00845022" w:rsidRPr="00EA51BD">
        <w:rPr>
          <w:rFonts w:ascii="Courier New" w:hAnsi="Courier New"/>
        </w:rPr>
        <w:t>GVdateTestPhase1</w:t>
      </w:r>
      <w:r w:rsidRPr="00EA51BD">
        <w:rPr>
          <w:rFonts w:ascii="Courier New" w:hAnsi="Courier New"/>
        </w:rPr>
        <w:t>.java</w:t>
      </w:r>
      <w:r>
        <w:t>.</w:t>
      </w:r>
      <w:r w:rsidR="00EA51BD">
        <w:t xml:space="preserve">  </w:t>
      </w:r>
      <w:r w:rsidRPr="00EA51BD">
        <w:rPr>
          <w:rFonts w:ascii="Times New Roman" w:hAnsi="Times New Roman"/>
        </w:rPr>
        <w:t xml:space="preserve">Restart </w:t>
      </w:r>
      <w:proofErr w:type="spellStart"/>
      <w:r w:rsidRPr="00EA51BD">
        <w:rPr>
          <w:rFonts w:ascii="Times New Roman" w:hAnsi="Times New Roman"/>
        </w:rPr>
        <w:t>Bluej</w:t>
      </w:r>
      <w:proofErr w:type="spellEnd"/>
      <w:r w:rsidRPr="00EA51BD">
        <w:rPr>
          <w:rFonts w:ascii="Times New Roman" w:hAnsi="Times New Roman"/>
        </w:rPr>
        <w:t xml:space="preserve"> (if </w:t>
      </w:r>
      <w:r w:rsidR="00845022" w:rsidRPr="00EA51BD">
        <w:rPr>
          <w:rFonts w:ascii="Courier New" w:hAnsi="Courier New"/>
        </w:rPr>
        <w:lastRenderedPageBreak/>
        <w:t>GVd</w:t>
      </w:r>
      <w:r w:rsidRPr="00EA51BD">
        <w:rPr>
          <w:rFonts w:ascii="Courier New" w:hAnsi="Courier New"/>
        </w:rPr>
        <w:t>ateTest</w:t>
      </w:r>
      <w:r w:rsidR="00845022" w:rsidRPr="00EA51BD">
        <w:rPr>
          <w:rFonts w:ascii="Courier New" w:hAnsi="Courier New"/>
        </w:rPr>
        <w:t>Phase1</w:t>
      </w:r>
      <w:r w:rsidRPr="00EA51BD">
        <w:rPr>
          <w:rFonts w:ascii="Times New Roman" w:hAnsi="Times New Roman"/>
        </w:rPr>
        <w:t xml:space="preserve"> does not show up on your </w:t>
      </w:r>
      <w:proofErr w:type="spellStart"/>
      <w:r w:rsidRPr="00EA51BD">
        <w:rPr>
          <w:rFonts w:ascii="Times New Roman" w:hAnsi="Times New Roman"/>
        </w:rPr>
        <w:t>BlueJ</w:t>
      </w:r>
      <w:proofErr w:type="spellEnd"/>
      <w:r w:rsidRPr="00EA51BD">
        <w:rPr>
          <w:rFonts w:ascii="Times New Roman" w:hAnsi="Times New Roman"/>
        </w:rPr>
        <w:t xml:space="preserve"> window). </w:t>
      </w:r>
      <w:proofErr w:type="spellStart"/>
      <w:r w:rsidRPr="00EA51BD">
        <w:rPr>
          <w:rFonts w:ascii="Times New Roman" w:hAnsi="Times New Roman"/>
        </w:rPr>
        <w:t>BlueJ</w:t>
      </w:r>
      <w:proofErr w:type="spellEnd"/>
      <w:r w:rsidRPr="00EA51BD">
        <w:rPr>
          <w:rFonts w:ascii="Times New Roman" w:hAnsi="Times New Roman"/>
        </w:rPr>
        <w:t xml:space="preserve"> should recognize </w:t>
      </w:r>
      <w:r w:rsidR="00845022" w:rsidRPr="00EA51BD">
        <w:rPr>
          <w:rStyle w:val="PlainTextChar"/>
          <w:rFonts w:ascii="Courier New" w:hAnsi="Courier New"/>
          <w:sz w:val="24"/>
          <w:szCs w:val="24"/>
        </w:rPr>
        <w:t>GV</w:t>
      </w:r>
      <w:r w:rsidRPr="00EA51BD">
        <w:rPr>
          <w:rFonts w:ascii="Courier New" w:hAnsi="Courier New"/>
        </w:rPr>
        <w:t>DateTest</w:t>
      </w:r>
      <w:r w:rsidR="00845022" w:rsidRPr="00EA51BD">
        <w:rPr>
          <w:rFonts w:ascii="Courier New" w:hAnsi="Courier New"/>
        </w:rPr>
        <w:t>Phase1</w:t>
      </w:r>
      <w:r w:rsidRPr="00EA51BD">
        <w:rPr>
          <w:rFonts w:ascii="Times New Roman" w:hAnsi="Times New Roman"/>
        </w:rPr>
        <w:t xml:space="preserve"> as a “&lt;&lt;unit test&gt;&gt;” file after you compile the file. </w:t>
      </w:r>
    </w:p>
    <w:p w14:paraId="3E55A341" w14:textId="3C18FBD6" w:rsidR="00EE054D" w:rsidRDefault="00EE054D" w:rsidP="00EE054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2582235A" w14:textId="378B07D9" w:rsidR="00D829FC" w:rsidRDefault="00D829FC" w:rsidP="002F5E51">
      <w:pPr>
        <w:widowControl w:val="0"/>
        <w:autoSpaceDE w:val="0"/>
        <w:autoSpaceDN w:val="0"/>
        <w:adjustRightInd w:val="0"/>
        <w:spacing w:after="120"/>
        <w:ind w:firstLine="360"/>
        <w:rPr>
          <w:rFonts w:ascii="Times New Roman" w:hAnsi="Times New Roman" w:cs="Georgia"/>
          <w:b/>
          <w:sz w:val="28"/>
          <w:szCs w:val="26"/>
        </w:rPr>
      </w:pPr>
      <w:r>
        <w:rPr>
          <w:noProof/>
        </w:rPr>
        <w:drawing>
          <wp:inline distT="0" distB="0" distL="0" distR="0" wp14:anchorId="2B6F7DF6" wp14:editId="41A28592">
            <wp:extent cx="2395182" cy="1903580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937" cy="1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C08" w14:textId="2DDE14B2" w:rsidR="00EA51BD" w:rsidRDefault="00EA51BD" w:rsidP="00EE054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37DB270F" w14:textId="466EC6C3" w:rsidR="00EA51BD" w:rsidRDefault="00EA51BD" w:rsidP="00EA51BD">
      <w:pPr>
        <w:pStyle w:val="ListNumber2"/>
        <w:numPr>
          <w:ilvl w:val="0"/>
          <w:numId w:val="38"/>
        </w:numPr>
        <w:ind w:left="720"/>
        <w:rPr>
          <w:rFonts w:ascii="Times New Roman" w:hAnsi="Times New Roman" w:cs="Times New Roman"/>
        </w:rPr>
      </w:pPr>
      <w:r w:rsidRPr="00EA51BD">
        <w:rPr>
          <w:rFonts w:ascii="Times New Roman" w:hAnsi="Times New Roman" w:cs="Times New Roman"/>
        </w:rPr>
        <w:t xml:space="preserve">On the </w:t>
      </w:r>
      <w:proofErr w:type="spellStart"/>
      <w:r w:rsidRPr="00EA51BD">
        <w:rPr>
          <w:rFonts w:ascii="Times New Roman" w:hAnsi="Times New Roman" w:cs="Times New Roman"/>
        </w:rPr>
        <w:t>BlueJ</w:t>
      </w:r>
      <w:proofErr w:type="spellEnd"/>
      <w:r w:rsidRPr="00EA51BD">
        <w:rPr>
          <w:rFonts w:ascii="Times New Roman" w:hAnsi="Times New Roman" w:cs="Times New Roman"/>
        </w:rPr>
        <w:t xml:space="preserve"> window, click the “Run Tests” button.</w:t>
      </w:r>
    </w:p>
    <w:p w14:paraId="22CC0088" w14:textId="77777777" w:rsidR="002F5E51" w:rsidRPr="00EA51BD" w:rsidRDefault="002F5E51" w:rsidP="002F5E51">
      <w:pPr>
        <w:pStyle w:val="ListNumber2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901FB3F" w14:textId="77777777" w:rsidR="00EA51BD" w:rsidRPr="00DA377B" w:rsidRDefault="00EA51BD" w:rsidP="00EA51BD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t>Example:  JUnit test passes all the test cases</w:t>
      </w:r>
    </w:p>
    <w:p w14:paraId="3C108FC1" w14:textId="77777777" w:rsidR="00EA51BD" w:rsidRPr="00DA377B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267C038" w14:textId="26058FB4" w:rsidR="00EA51BD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If your class passes all the test cases, the test results window will show a green horizontal bar and zero failures. </w:t>
      </w:r>
    </w:p>
    <w:p w14:paraId="3E66B9B8" w14:textId="05EF8CB5" w:rsidR="00EA51BD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1F5AC75" w14:textId="1B69A3F7" w:rsidR="00EA51BD" w:rsidRPr="00DA377B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C3F3E7" wp14:editId="23BDFAC4">
            <wp:extent cx="2394585" cy="2265749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3" cy="2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8BC" w14:textId="226E7AB5" w:rsidR="00EA51BD" w:rsidRDefault="00EA51BD" w:rsidP="00EE054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02BA4292" w14:textId="3FF3CB52" w:rsidR="00EA51BD" w:rsidRPr="00DA377B" w:rsidRDefault="00EA51BD" w:rsidP="00EA51BD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t>Example: JUnit test does not pass all the test cases:</w:t>
      </w:r>
    </w:p>
    <w:p w14:paraId="3E989F4D" w14:textId="77777777" w:rsidR="00EA51BD" w:rsidRPr="00DA377B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02412AA" w14:textId="77777777" w:rsidR="00EA51BD" w:rsidRPr="00DA377B" w:rsidRDefault="00EA51BD" w:rsidP="00EA51BD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If your class does NOT pass all the test cases, you will see a red horizontal bar and the number of failures. Click on a test result to show a longer description of the failure.</w:t>
      </w:r>
    </w:p>
    <w:p w14:paraId="036632DF" w14:textId="02ECA508" w:rsidR="00EA51BD" w:rsidRDefault="00EA51BD" w:rsidP="00EE054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4B83C9E5" w14:textId="0997708F" w:rsidR="00EA51BD" w:rsidRDefault="00EA51BD" w:rsidP="00EA51BD">
      <w:pPr>
        <w:widowControl w:val="0"/>
        <w:autoSpaceDE w:val="0"/>
        <w:autoSpaceDN w:val="0"/>
        <w:adjustRightInd w:val="0"/>
        <w:spacing w:after="120"/>
        <w:ind w:firstLine="360"/>
        <w:rPr>
          <w:rFonts w:ascii="Times New Roman" w:hAnsi="Times New Roman" w:cs="Georgia"/>
          <w:b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11C5D998" wp14:editId="78FD7264">
            <wp:extent cx="2333767" cy="22082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972" cy="22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E7E" w14:textId="77777777" w:rsidR="00FD5884" w:rsidRDefault="00FD5884" w:rsidP="00EE054D">
      <w:pPr>
        <w:pStyle w:val="Heading3"/>
        <w:rPr>
          <w:b/>
          <w:bCs/>
          <w:sz w:val="26"/>
          <w:szCs w:val="26"/>
        </w:rPr>
      </w:pPr>
    </w:p>
    <w:p w14:paraId="364C12B9" w14:textId="5AA174A8" w:rsidR="00437BCA" w:rsidRDefault="00437BCA" w:rsidP="00437BCA">
      <w:pPr>
        <w:pStyle w:val="Heading1"/>
      </w:pPr>
      <w:r w:rsidRPr="000441B4">
        <w:t>Phase 2</w:t>
      </w:r>
      <w:r>
        <w:t xml:space="preserve"> (30 pts)</w:t>
      </w:r>
    </w:p>
    <w:p w14:paraId="1F770FC9" w14:textId="1C2BE45C" w:rsidR="00437BCA" w:rsidRDefault="00437BCA" w:rsidP="00437BCA"/>
    <w:p w14:paraId="038A7E88" w14:textId="77777777" w:rsidR="006F008E" w:rsidRPr="00964531" w:rsidRDefault="006F008E" w:rsidP="006F008E">
      <w:pPr>
        <w:pStyle w:val="Heading3"/>
        <w:rPr>
          <w:b/>
          <w:bCs/>
          <w:sz w:val="26"/>
          <w:szCs w:val="26"/>
        </w:rPr>
      </w:pPr>
      <w:r w:rsidRPr="00964531">
        <w:rPr>
          <w:b/>
          <w:bCs/>
          <w:sz w:val="26"/>
          <w:szCs w:val="26"/>
        </w:rPr>
        <w:t xml:space="preserve">Write a third constructor. </w:t>
      </w:r>
    </w:p>
    <w:p w14:paraId="7324E9F1" w14:textId="77777777" w:rsidR="006F008E" w:rsidRDefault="006F008E" w:rsidP="006F008E">
      <w:pPr>
        <w:rPr>
          <w:b/>
        </w:rPr>
      </w:pPr>
    </w:p>
    <w:p w14:paraId="6A2FA7C7" w14:textId="77777777" w:rsidR="006F008E" w:rsidRPr="00BC0FFD" w:rsidRDefault="006F008E" w:rsidP="006F008E">
      <w:pPr>
        <w:pStyle w:val="ListParagraph"/>
        <w:numPr>
          <w:ilvl w:val="0"/>
          <w:numId w:val="9"/>
        </w:numPr>
        <w:ind w:left="720" w:hanging="270"/>
        <w:rPr>
          <w:rFonts w:ascii="Times New Roman" w:hAnsi="Times New Roman"/>
        </w:rPr>
      </w:pPr>
      <w:r w:rsidRPr="00BC0FFD"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GVdate</w:t>
      </w:r>
      <w:proofErr w:type="spellEnd"/>
      <w:r w:rsidRPr="00BC0FFD">
        <w:rPr>
          <w:rFonts w:ascii="Courier New" w:hAnsi="Courier New"/>
        </w:rPr>
        <w:t xml:space="preserve"> (String date)</w:t>
      </w:r>
      <w:r w:rsidRPr="00BC0FFD">
        <w:rPr>
          <w:rFonts w:ascii="Times New Roman" w:hAnsi="Times New Roman"/>
        </w:rPr>
        <w:t xml:space="preserve"> </w:t>
      </w:r>
    </w:p>
    <w:p w14:paraId="01384372" w14:textId="4B5DBC7A" w:rsidR="006F008E" w:rsidRDefault="006F008E" w:rsidP="006F008E">
      <w:pPr>
        <w:ind w:left="720"/>
        <w:rPr>
          <w:rFonts w:ascii="Times New Roman" w:hAnsi="Times New Roman"/>
        </w:rPr>
      </w:pPr>
      <w:r w:rsidRPr="006F008E">
        <w:rPr>
          <w:rFonts w:ascii="Times New Roman" w:hAnsi="Times New Roman"/>
        </w:rPr>
        <w:t>This method parses the string passed as input parameter into individual pieces and converts them to integers. The date is contained in a string with values separated by slashes.  The month and day can contain one or 2 digits, the year contains 4 digits.  For now, assume the String entered as input parameter is correct.</w:t>
      </w:r>
    </w:p>
    <w:p w14:paraId="66147979" w14:textId="3A84F90A" w:rsidR="006F008E" w:rsidRDefault="006F008E" w:rsidP="006F008E">
      <w:pPr>
        <w:ind w:left="720"/>
        <w:rPr>
          <w:rFonts w:ascii="Times New Roman" w:hAnsi="Times New Roman"/>
        </w:rPr>
      </w:pPr>
    </w:p>
    <w:p w14:paraId="7471B904" w14:textId="02A56F98" w:rsidR="006F008E" w:rsidRDefault="006F008E" w:rsidP="006F008E">
      <w:pPr>
        <w:ind w:left="720"/>
        <w:rPr>
          <w:rFonts w:ascii="Times New Roman" w:hAnsi="Times New Roman"/>
          <w:u w:val="single"/>
        </w:rPr>
      </w:pPr>
      <w:r w:rsidRPr="00A6287E">
        <w:rPr>
          <w:rFonts w:ascii="Times New Roman" w:hAnsi="Times New Roman"/>
          <w:u w:val="single"/>
        </w:rPr>
        <w:t xml:space="preserve">Samples of </w:t>
      </w:r>
      <w:r>
        <w:rPr>
          <w:rFonts w:ascii="Times New Roman" w:hAnsi="Times New Roman"/>
          <w:u w:val="single"/>
        </w:rPr>
        <w:t>the String date</w:t>
      </w:r>
    </w:p>
    <w:p w14:paraId="49D3C5E3" w14:textId="77777777" w:rsidR="006F008E" w:rsidRPr="00A6287E" w:rsidRDefault="006F008E" w:rsidP="006F008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"9/8/20</w:t>
      </w:r>
      <w:r>
        <w:rPr>
          <w:rFonts w:ascii="Courier New" w:hAnsi="Courier New"/>
          <w:sz w:val="20"/>
        </w:rPr>
        <w:t>20</w:t>
      </w:r>
      <w:r w:rsidRPr="00A6287E">
        <w:rPr>
          <w:rFonts w:ascii="Courier New" w:hAnsi="Courier New"/>
          <w:sz w:val="20"/>
        </w:rPr>
        <w:t>"</w:t>
      </w:r>
    </w:p>
    <w:p w14:paraId="5C5B83FC" w14:textId="77777777" w:rsidR="006F008E" w:rsidRPr="00A6287E" w:rsidRDefault="006F008E" w:rsidP="006F008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"09/8/20</w:t>
      </w:r>
      <w:r>
        <w:rPr>
          <w:rFonts w:ascii="Courier New" w:hAnsi="Courier New"/>
          <w:sz w:val="20"/>
        </w:rPr>
        <w:t>20</w:t>
      </w:r>
      <w:r w:rsidRPr="00A6287E">
        <w:rPr>
          <w:rFonts w:ascii="Courier New" w:hAnsi="Courier New"/>
          <w:sz w:val="20"/>
        </w:rPr>
        <w:t>"</w:t>
      </w:r>
    </w:p>
    <w:p w14:paraId="3DE33150" w14:textId="77777777" w:rsidR="006F008E" w:rsidRPr="00A6287E" w:rsidRDefault="006F008E" w:rsidP="006F008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"9/08/20</w:t>
      </w:r>
      <w:r>
        <w:rPr>
          <w:rFonts w:ascii="Courier New" w:hAnsi="Courier New"/>
          <w:sz w:val="20"/>
        </w:rPr>
        <w:t>20</w:t>
      </w:r>
      <w:r w:rsidRPr="00A6287E">
        <w:rPr>
          <w:rFonts w:ascii="Courier New" w:hAnsi="Courier New"/>
          <w:sz w:val="20"/>
        </w:rPr>
        <w:t>"</w:t>
      </w:r>
    </w:p>
    <w:p w14:paraId="4FE7B0F0" w14:textId="77777777" w:rsidR="006F008E" w:rsidRPr="00A6287E" w:rsidRDefault="006F008E" w:rsidP="006F008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"09/08/20</w:t>
      </w:r>
      <w:r>
        <w:rPr>
          <w:rFonts w:ascii="Courier New" w:hAnsi="Courier New"/>
          <w:sz w:val="20"/>
        </w:rPr>
        <w:t>20</w:t>
      </w:r>
      <w:r w:rsidRPr="00A6287E">
        <w:rPr>
          <w:rFonts w:ascii="Courier New" w:hAnsi="Courier New"/>
          <w:sz w:val="20"/>
        </w:rPr>
        <w:t>"</w:t>
      </w:r>
    </w:p>
    <w:p w14:paraId="7819EAA3" w14:textId="258EC250" w:rsidR="006F008E" w:rsidRDefault="006F008E" w:rsidP="00616F49">
      <w:pPr>
        <w:rPr>
          <w:rFonts w:ascii="Times New Roman" w:hAnsi="Times New Roman"/>
          <w:u w:val="single"/>
        </w:rPr>
      </w:pPr>
    </w:p>
    <w:p w14:paraId="70C12D9C" w14:textId="77777777" w:rsidR="006F008E" w:rsidRDefault="006F008E" w:rsidP="006F008E">
      <w:pPr>
        <w:ind w:left="1170"/>
        <w:rPr>
          <w:rFonts w:ascii="Times New Roman" w:hAnsi="Times New Roman"/>
          <w:u w:val="single"/>
        </w:rPr>
      </w:pPr>
    </w:p>
    <w:p w14:paraId="3F0AF3B3" w14:textId="77777777" w:rsidR="006F008E" w:rsidRPr="00A6287E" w:rsidRDefault="006F008E" w:rsidP="006F008E">
      <w:pPr>
        <w:ind w:left="720"/>
        <w:rPr>
          <w:rFonts w:ascii="Times New Roman" w:hAnsi="Times New Roman"/>
          <w:u w:val="single"/>
        </w:rPr>
      </w:pPr>
      <w:r w:rsidRPr="00A6287E">
        <w:rPr>
          <w:rFonts w:ascii="Times New Roman" w:hAnsi="Times New Roman"/>
          <w:u w:val="single"/>
        </w:rPr>
        <w:t>Code example to parse the month:</w:t>
      </w:r>
    </w:p>
    <w:p w14:paraId="2233DD77" w14:textId="77777777" w:rsidR="006F008E" w:rsidRPr="00A6287E" w:rsidRDefault="006F008E" w:rsidP="006F008E">
      <w:pPr>
        <w:ind w:left="720"/>
        <w:rPr>
          <w:rFonts w:ascii="Courier New" w:hAnsi="Courier New"/>
          <w:sz w:val="20"/>
        </w:rPr>
      </w:pPr>
    </w:p>
    <w:p w14:paraId="3AC3E3FD" w14:textId="77777777" w:rsidR="006F008E" w:rsidRPr="00A6287E" w:rsidRDefault="006F008E" w:rsidP="006F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 xml:space="preserve">int </w:t>
      </w:r>
      <w:proofErr w:type="spellStart"/>
      <w:r w:rsidRPr="00A6287E">
        <w:rPr>
          <w:rFonts w:ascii="Courier New" w:hAnsi="Courier New"/>
          <w:sz w:val="20"/>
        </w:rPr>
        <w:t>fi</w:t>
      </w:r>
      <w:r>
        <w:rPr>
          <w:rFonts w:ascii="Courier New" w:hAnsi="Courier New"/>
          <w:sz w:val="20"/>
        </w:rPr>
        <w:t>r</w:t>
      </w:r>
      <w:r w:rsidRPr="00A6287E">
        <w:rPr>
          <w:rFonts w:ascii="Courier New" w:hAnsi="Courier New"/>
          <w:sz w:val="20"/>
        </w:rPr>
        <w:t>stSlash</w:t>
      </w:r>
      <w:proofErr w:type="spellEnd"/>
      <w:r w:rsidRPr="00A6287E">
        <w:rPr>
          <w:rFonts w:ascii="Courier New" w:hAnsi="Courier New"/>
          <w:sz w:val="20"/>
        </w:rPr>
        <w:t xml:space="preserve"> = </w:t>
      </w:r>
      <w:proofErr w:type="spellStart"/>
      <w:proofErr w:type="gramStart"/>
      <w:r w:rsidRPr="00A6287E">
        <w:rPr>
          <w:rFonts w:ascii="Courier New" w:hAnsi="Courier New"/>
          <w:sz w:val="20"/>
        </w:rPr>
        <w:t>date.indexOf</w:t>
      </w:r>
      <w:proofErr w:type="spellEnd"/>
      <w:proofErr w:type="gramEnd"/>
      <w:r w:rsidRPr="00A6287E">
        <w:rPr>
          <w:rFonts w:ascii="Courier New" w:hAnsi="Courier New"/>
          <w:sz w:val="20"/>
        </w:rPr>
        <w:t xml:space="preserve"> ("/");</w:t>
      </w:r>
    </w:p>
    <w:p w14:paraId="080E3EE0" w14:textId="77777777" w:rsidR="006F008E" w:rsidRDefault="006F008E" w:rsidP="006F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month</w:t>
      </w:r>
      <w:r w:rsidRPr="00A6287E">
        <w:rPr>
          <w:rFonts w:ascii="Courier New" w:hAnsi="Courier New"/>
          <w:sz w:val="20"/>
        </w:rPr>
        <w:t xml:space="preserve"> = </w:t>
      </w:r>
      <w:proofErr w:type="spellStart"/>
      <w:r w:rsidRPr="00A6287E">
        <w:rPr>
          <w:rFonts w:ascii="Courier New" w:hAnsi="Courier New"/>
          <w:sz w:val="20"/>
        </w:rPr>
        <w:t>Integer.parseInt</w:t>
      </w:r>
      <w:proofErr w:type="spellEnd"/>
      <w:r w:rsidRPr="00A6287E">
        <w:rPr>
          <w:rFonts w:ascii="Courier New" w:hAnsi="Courier New"/>
          <w:sz w:val="20"/>
        </w:rPr>
        <w:t xml:space="preserve"> (</w:t>
      </w:r>
      <w:proofErr w:type="spellStart"/>
      <w:proofErr w:type="gramStart"/>
      <w:r w:rsidRPr="00A6287E">
        <w:rPr>
          <w:rFonts w:ascii="Courier New" w:hAnsi="Courier New"/>
          <w:sz w:val="20"/>
        </w:rPr>
        <w:t>date.substring</w:t>
      </w:r>
      <w:proofErr w:type="spellEnd"/>
      <w:proofErr w:type="gramEnd"/>
      <w:r w:rsidRPr="00A6287E">
        <w:rPr>
          <w:rFonts w:ascii="Courier New" w:hAnsi="Courier New"/>
          <w:sz w:val="20"/>
        </w:rPr>
        <w:t xml:space="preserve"> (0, </w:t>
      </w:r>
      <w:proofErr w:type="spellStart"/>
      <w:r w:rsidRPr="00A6287E">
        <w:rPr>
          <w:rFonts w:ascii="Courier New" w:hAnsi="Courier New"/>
          <w:sz w:val="20"/>
        </w:rPr>
        <w:t>fi</w:t>
      </w:r>
      <w:r>
        <w:rPr>
          <w:rFonts w:ascii="Courier New" w:hAnsi="Courier New"/>
          <w:sz w:val="20"/>
        </w:rPr>
        <w:t>r</w:t>
      </w:r>
      <w:r w:rsidRPr="00A6287E">
        <w:rPr>
          <w:rFonts w:ascii="Courier New" w:hAnsi="Courier New"/>
          <w:sz w:val="20"/>
        </w:rPr>
        <w:t>stSlash</w:t>
      </w:r>
      <w:proofErr w:type="spellEnd"/>
      <w:r w:rsidRPr="00A6287E">
        <w:rPr>
          <w:rFonts w:ascii="Courier New" w:hAnsi="Courier New"/>
          <w:sz w:val="20"/>
        </w:rPr>
        <w:t>));</w:t>
      </w:r>
    </w:p>
    <w:p w14:paraId="5AE44DD3" w14:textId="77777777" w:rsidR="006F008E" w:rsidRPr="0001621B" w:rsidRDefault="006F008E" w:rsidP="00437BCA"/>
    <w:p w14:paraId="0102B426" w14:textId="3176E8D0" w:rsidR="00C23A31" w:rsidRPr="00964531" w:rsidRDefault="00C23A31" w:rsidP="00C23A31">
      <w:pPr>
        <w:pStyle w:val="Heading3"/>
        <w:rPr>
          <w:b/>
          <w:bCs/>
          <w:sz w:val="26"/>
          <w:szCs w:val="26"/>
        </w:rPr>
      </w:pPr>
      <w:r w:rsidRPr="00964531">
        <w:rPr>
          <w:b/>
          <w:bCs/>
          <w:sz w:val="26"/>
          <w:szCs w:val="26"/>
        </w:rPr>
        <w:t>Write</w:t>
      </w:r>
      <w:r w:rsidR="00545921">
        <w:rPr>
          <w:b/>
          <w:bCs/>
          <w:sz w:val="26"/>
          <w:szCs w:val="26"/>
        </w:rPr>
        <w:t xml:space="preserve"> </w:t>
      </w:r>
      <w:r w:rsidRPr="00964531">
        <w:rPr>
          <w:b/>
          <w:bCs/>
          <w:sz w:val="26"/>
          <w:szCs w:val="26"/>
        </w:rPr>
        <w:t>th</w:t>
      </w:r>
      <w:r>
        <w:rPr>
          <w:b/>
          <w:bCs/>
          <w:sz w:val="26"/>
          <w:szCs w:val="26"/>
        </w:rPr>
        <w:t>is additional method</w:t>
      </w:r>
    </w:p>
    <w:p w14:paraId="0FDECB25" w14:textId="7124009D" w:rsidR="001673BD" w:rsidRDefault="001673BD" w:rsidP="006F008E">
      <w:pPr>
        <w:spacing w:line="360" w:lineRule="auto"/>
        <w:rPr>
          <w:rFonts w:ascii="Courier New" w:hAnsi="Courier New"/>
          <w:sz w:val="20"/>
        </w:rPr>
      </w:pPr>
    </w:p>
    <w:p w14:paraId="4A8289A3" w14:textId="0005B85F" w:rsidR="001673BD" w:rsidRDefault="001673BD" w:rsidP="001673BD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B82DAD">
        <w:rPr>
          <w:rFonts w:ascii="Courier New" w:hAnsi="Courier New"/>
        </w:rPr>
        <w:t>p</w:t>
      </w:r>
      <w:r w:rsidR="00545921">
        <w:rPr>
          <w:rFonts w:ascii="Courier New" w:hAnsi="Courier New"/>
        </w:rPr>
        <w:t>ublic</w:t>
      </w:r>
      <w:r w:rsidRPr="00B82DAD">
        <w:rPr>
          <w:rFonts w:ascii="Courier New" w:hAnsi="Courier New"/>
        </w:rPr>
        <w:t xml:space="preserve"> </w:t>
      </w:r>
      <w:proofErr w:type="spellStart"/>
      <w:r w:rsidRPr="00B82DAD">
        <w:rPr>
          <w:rFonts w:ascii="Courier New" w:hAnsi="Courier New"/>
        </w:rPr>
        <w:t>boolean</w:t>
      </w:r>
      <w:proofErr w:type="spellEnd"/>
      <w:r w:rsidRPr="00B82DAD">
        <w:rPr>
          <w:rFonts w:ascii="Courier New" w:hAnsi="Courier New"/>
        </w:rPr>
        <w:t xml:space="preserve"> </w:t>
      </w:r>
      <w:proofErr w:type="spellStart"/>
      <w:proofErr w:type="gramStart"/>
      <w:r w:rsidRPr="00B82DAD">
        <w:rPr>
          <w:rFonts w:ascii="Courier New" w:hAnsi="Courier New"/>
        </w:rPr>
        <w:t>isLeapYear</w:t>
      </w:r>
      <w:proofErr w:type="spellEnd"/>
      <w:r w:rsidRPr="00B82DAD">
        <w:rPr>
          <w:rFonts w:ascii="Courier New" w:hAnsi="Courier New"/>
        </w:rPr>
        <w:t>(</w:t>
      </w:r>
      <w:proofErr w:type="gramEnd"/>
      <w:r w:rsidRPr="00B82DAD">
        <w:rPr>
          <w:rFonts w:ascii="Courier New" w:hAnsi="Courier New"/>
        </w:rPr>
        <w:t>int y)</w:t>
      </w:r>
      <w:r w:rsidRPr="00B82DAD">
        <w:rPr>
          <w:rFonts w:ascii="Times New Roman" w:hAnsi="Times New Roman"/>
        </w:rPr>
        <w:t xml:space="preserve"> – return </w:t>
      </w:r>
      <w:r w:rsidRPr="00B82DAD">
        <w:rPr>
          <w:rFonts w:ascii="Courier New" w:hAnsi="Courier New"/>
        </w:rPr>
        <w:t>true</w:t>
      </w:r>
      <w:r w:rsidRPr="00B82DAD">
        <w:rPr>
          <w:rFonts w:ascii="Times New Roman" w:hAnsi="Times New Roman"/>
        </w:rPr>
        <w:t xml:space="preserve"> if the year passed as parameter is a leap year. Otherwise return </w:t>
      </w:r>
      <w:r w:rsidRPr="00B82DAD">
        <w:rPr>
          <w:rFonts w:ascii="Courier New" w:hAnsi="Courier New"/>
        </w:rPr>
        <w:t>false.</w:t>
      </w:r>
      <w:r w:rsidRPr="00B82DAD">
        <w:rPr>
          <w:rFonts w:ascii="Times New Roman" w:hAnsi="Times New Roman"/>
        </w:rPr>
        <w:t xml:space="preserve"> Every year that is exactly divisible by four is a leap year, except for years that are exactly divisible by 100, but the centurial years </w:t>
      </w:r>
      <w:r>
        <w:rPr>
          <w:rFonts w:ascii="Times New Roman" w:hAnsi="Times New Roman"/>
        </w:rPr>
        <w:t xml:space="preserve">(years divisible by 100) </w:t>
      </w:r>
      <w:r w:rsidRPr="00B82DAD">
        <w:rPr>
          <w:rFonts w:ascii="Times New Roman" w:hAnsi="Times New Roman"/>
        </w:rPr>
        <w:t>are leap years if they are exactly divisible by 400. For example, the years 1700, 1800, and 1900 are not leap years, but the years 1600 and 2000 are.</w:t>
      </w:r>
    </w:p>
    <w:p w14:paraId="1BA9FEC5" w14:textId="639F92BF" w:rsidR="00C23A31" w:rsidRPr="00964531" w:rsidRDefault="00C23A31" w:rsidP="00C23A31">
      <w:pPr>
        <w:pStyle w:val="Heading3"/>
        <w:rPr>
          <w:b/>
          <w:bCs/>
          <w:sz w:val="26"/>
          <w:szCs w:val="26"/>
        </w:rPr>
      </w:pPr>
      <w:r w:rsidRPr="00964531">
        <w:rPr>
          <w:b/>
          <w:bCs/>
          <w:sz w:val="26"/>
          <w:szCs w:val="26"/>
        </w:rPr>
        <w:lastRenderedPageBreak/>
        <w:t>Private Helper Methods</w:t>
      </w:r>
    </w:p>
    <w:p w14:paraId="0CE6FEA5" w14:textId="77777777" w:rsidR="001673BD" w:rsidRPr="006516D5" w:rsidRDefault="001673BD" w:rsidP="001673BD">
      <w:pPr>
        <w:rPr>
          <w:rFonts w:ascii="Times New Roman" w:hAnsi="Times New Roman"/>
        </w:rPr>
      </w:pPr>
    </w:p>
    <w:p w14:paraId="2DF63551" w14:textId="2CE8445A" w:rsidR="006769FF" w:rsidRDefault="001673BD" w:rsidP="001673BD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B82DAD">
        <w:rPr>
          <w:rFonts w:ascii="Courier New" w:hAnsi="Courier New"/>
        </w:rPr>
        <w:t xml:space="preserve">private </w:t>
      </w:r>
      <w:r>
        <w:rPr>
          <w:rFonts w:ascii="Courier New" w:hAnsi="Courier New"/>
        </w:rPr>
        <w:t>int</w:t>
      </w:r>
      <w:r w:rsidRPr="00B82DAD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getLastDayOfMonth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m</w:t>
      </w:r>
      <w:r w:rsidR="006F008E">
        <w:rPr>
          <w:rFonts w:ascii="Courier New" w:hAnsi="Courier New"/>
        </w:rPr>
        <w:t>, int y</w:t>
      </w:r>
      <w:r>
        <w:rPr>
          <w:rFonts w:ascii="Courier New" w:hAnsi="Courier New"/>
        </w:rPr>
        <w:t>)</w:t>
      </w:r>
      <w:r w:rsidRPr="00B82DAD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return the last day of the month </w:t>
      </w:r>
      <w:r w:rsidR="006F008E">
        <w:rPr>
          <w:rFonts w:ascii="Times New Roman" w:hAnsi="Times New Roman"/>
        </w:rPr>
        <w:t xml:space="preserve">and year </w:t>
      </w:r>
      <w:r>
        <w:rPr>
          <w:rFonts w:ascii="Times New Roman" w:hAnsi="Times New Roman"/>
        </w:rPr>
        <w:t xml:space="preserve">entered as input parameter.  </w:t>
      </w:r>
      <w:r w:rsidR="006F6920">
        <w:rPr>
          <w:rFonts w:ascii="Times New Roman" w:hAnsi="Times New Roman"/>
        </w:rPr>
        <w:t xml:space="preserve">Remember to invoke the </w:t>
      </w:r>
      <w:proofErr w:type="spellStart"/>
      <w:r w:rsidR="006F6920" w:rsidRPr="006F6920">
        <w:rPr>
          <w:rFonts w:ascii="Courier New" w:hAnsi="Courier New"/>
        </w:rPr>
        <w:t>isLeapYear</w:t>
      </w:r>
      <w:proofErr w:type="spellEnd"/>
      <w:r w:rsidR="006F6920">
        <w:rPr>
          <w:rFonts w:ascii="Times New Roman" w:hAnsi="Times New Roman"/>
        </w:rPr>
        <w:t xml:space="preserve"> method when appropriate.  If the month entered as input parameter is 2 (February) and the year passed as input parameter is a leap year this method should return 29.</w:t>
      </w:r>
    </w:p>
    <w:p w14:paraId="534A6F7C" w14:textId="77777777" w:rsidR="006F6920" w:rsidRDefault="006F6920" w:rsidP="006769FF">
      <w:pPr>
        <w:rPr>
          <w:rFonts w:ascii="Times New Roman" w:hAnsi="Times New Roman"/>
        </w:rPr>
      </w:pPr>
    </w:p>
    <w:p w14:paraId="7EA69351" w14:textId="7B47B487" w:rsidR="001673BD" w:rsidRDefault="00615DDF" w:rsidP="001673B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76E7B6B" w14:textId="324B078A" w:rsidR="001673BD" w:rsidRDefault="001673BD" w:rsidP="001673BD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Pr="00B266D6">
        <w:rPr>
          <w:rFonts w:ascii="Courier New" w:hAnsi="Courier New"/>
        </w:rPr>
        <w:t xml:space="preserve"> </w:t>
      </w:r>
      <w:proofErr w:type="spellStart"/>
      <w:r w:rsidRPr="00B266D6">
        <w:rPr>
          <w:rFonts w:ascii="Courier New" w:hAnsi="Courier New"/>
        </w:rPr>
        <w:t>boolean</w:t>
      </w:r>
      <w:proofErr w:type="spellEnd"/>
      <w:r w:rsidRPr="00B266D6">
        <w:rPr>
          <w:rFonts w:ascii="Courier New" w:hAnsi="Courier New"/>
        </w:rPr>
        <w:t xml:space="preserve"> </w:t>
      </w:r>
      <w:proofErr w:type="spellStart"/>
      <w:r w:rsidRPr="00B266D6">
        <w:rPr>
          <w:rFonts w:ascii="Courier New" w:hAnsi="Courier New"/>
        </w:rPr>
        <w:t>isDa</w:t>
      </w:r>
      <w:r>
        <w:rPr>
          <w:rFonts w:ascii="Courier New" w:hAnsi="Courier New"/>
        </w:rPr>
        <w:t>te</w:t>
      </w:r>
      <w:r w:rsidRPr="00B266D6">
        <w:rPr>
          <w:rFonts w:ascii="Courier New" w:hAnsi="Courier New"/>
        </w:rPr>
        <w:t>Valid</w:t>
      </w:r>
      <w:proofErr w:type="spellEnd"/>
      <w:r w:rsidRPr="00B266D6">
        <w:rPr>
          <w:rFonts w:ascii="Courier New" w:hAnsi="Courier New"/>
        </w:rPr>
        <w:t xml:space="preserve"> (int </w:t>
      </w:r>
      <w:r>
        <w:rPr>
          <w:rFonts w:ascii="Courier New" w:hAnsi="Courier New"/>
        </w:rPr>
        <w:t>m</w:t>
      </w:r>
      <w:r w:rsidRPr="00B266D6">
        <w:rPr>
          <w:rFonts w:ascii="Courier New" w:hAnsi="Courier New"/>
        </w:rPr>
        <w:t xml:space="preserve">, int </w:t>
      </w:r>
      <w:r>
        <w:rPr>
          <w:rFonts w:ascii="Courier New" w:hAnsi="Courier New"/>
        </w:rPr>
        <w:t>d</w:t>
      </w:r>
      <w:r w:rsidRPr="00B266D6">
        <w:rPr>
          <w:rFonts w:ascii="Courier New" w:hAnsi="Courier New"/>
        </w:rPr>
        <w:t xml:space="preserve">, int </w:t>
      </w:r>
      <w:r>
        <w:rPr>
          <w:rFonts w:ascii="Courier New" w:hAnsi="Courier New"/>
        </w:rPr>
        <w:t>y</w:t>
      </w:r>
      <w:r w:rsidRPr="00B266D6">
        <w:rPr>
          <w:rFonts w:ascii="Courier New" w:hAnsi="Courier New"/>
        </w:rPr>
        <w:t xml:space="preserve">) </w:t>
      </w:r>
      <w:r w:rsidRPr="00B266D6">
        <w:rPr>
          <w:rFonts w:ascii="Times New Roman" w:hAnsi="Times New Roman" w:cs="Times New Roman"/>
        </w:rPr>
        <w:t xml:space="preserve">– </w:t>
      </w:r>
      <w:r w:rsidRPr="00B266D6">
        <w:rPr>
          <w:rFonts w:ascii="Times New Roman" w:hAnsi="Times New Roman"/>
        </w:rPr>
        <w:t xml:space="preserve">return </w:t>
      </w:r>
      <w:r w:rsidRPr="005A406B">
        <w:rPr>
          <w:rFonts w:ascii="Courier New" w:hAnsi="Courier New"/>
        </w:rPr>
        <w:t>true</w:t>
      </w:r>
      <w:r w:rsidRPr="00B266D6">
        <w:rPr>
          <w:rFonts w:ascii="Times New Roman" w:hAnsi="Times New Roman"/>
        </w:rPr>
        <w:t xml:space="preserve"> if </w:t>
      </w:r>
      <w:r>
        <w:rPr>
          <w:rFonts w:ascii="Times New Roman" w:hAnsi="Times New Roman"/>
        </w:rPr>
        <w:t>day, month, and year entered as input parameters</w:t>
      </w:r>
      <w:r w:rsidRPr="00B266D6">
        <w:rPr>
          <w:rFonts w:ascii="Times New Roman" w:hAnsi="Times New Roman"/>
        </w:rPr>
        <w:t xml:space="preserve"> </w:t>
      </w:r>
      <w:r w:rsidR="00DC2E6B">
        <w:rPr>
          <w:rFonts w:ascii="Times New Roman" w:hAnsi="Times New Roman"/>
        </w:rPr>
        <w:t>form a valid date</w:t>
      </w:r>
      <w:r>
        <w:rPr>
          <w:rFonts w:ascii="Times New Roman" w:hAnsi="Times New Roman"/>
        </w:rPr>
        <w:t xml:space="preserve">, </w:t>
      </w:r>
      <w:r w:rsidRPr="00B266D6">
        <w:rPr>
          <w:rFonts w:ascii="Times New Roman" w:hAnsi="Times New Roman"/>
        </w:rPr>
        <w:t xml:space="preserve">return </w:t>
      </w:r>
      <w:r w:rsidRPr="005A406B">
        <w:rPr>
          <w:rFonts w:ascii="Courier New" w:hAnsi="Courier New"/>
        </w:rPr>
        <w:t>false</w:t>
      </w:r>
      <w:r w:rsidRPr="00B266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</w:t>
      </w:r>
      <w:r w:rsidRPr="00B266D6">
        <w:rPr>
          <w:rFonts w:ascii="Times New Roman" w:hAnsi="Times New Roman"/>
        </w:rPr>
        <w:t>therwise.</w:t>
      </w:r>
      <w:r>
        <w:rPr>
          <w:rFonts w:ascii="Times New Roman" w:hAnsi="Times New Roman"/>
        </w:rPr>
        <w:t xml:space="preserve"> To be able to write the logic for this method you need to know the number of days for each month of the </w:t>
      </w:r>
      <w:r w:rsidR="00484E55">
        <w:rPr>
          <w:rFonts w:ascii="Times New Roman" w:hAnsi="Times New Roman"/>
        </w:rPr>
        <w:t>year, whether</w:t>
      </w:r>
      <w:r>
        <w:rPr>
          <w:rFonts w:ascii="Times New Roman" w:hAnsi="Times New Roman"/>
        </w:rPr>
        <w:t xml:space="preserve"> a year is a leap year (leap years have 29 days for the month of February, not leap years have 28 days for the month of February).  R</w:t>
      </w:r>
      <w:r w:rsidRPr="00B266D6">
        <w:rPr>
          <w:rFonts w:ascii="Times New Roman" w:hAnsi="Times New Roman"/>
        </w:rPr>
        <w:t xml:space="preserve">emember to invoke the </w:t>
      </w:r>
      <w:proofErr w:type="spellStart"/>
      <w:r w:rsidRPr="00B266D6">
        <w:rPr>
          <w:rFonts w:ascii="Courier New" w:hAnsi="Courier New"/>
        </w:rPr>
        <w:t>isLeapYear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Courier New" w:hAnsi="Courier New"/>
        </w:rPr>
        <w:t>getLastDayOfMonth</w:t>
      </w:r>
      <w:proofErr w:type="spellEnd"/>
      <w:r>
        <w:rPr>
          <w:rFonts w:ascii="Courier New" w:hAnsi="Courier New"/>
        </w:rPr>
        <w:t xml:space="preserve"> </w:t>
      </w:r>
      <w:r w:rsidRPr="00B266D6">
        <w:rPr>
          <w:rFonts w:ascii="Times New Roman" w:hAnsi="Times New Roman"/>
        </w:rPr>
        <w:t>method</w:t>
      </w:r>
      <w:r>
        <w:rPr>
          <w:rFonts w:ascii="Times New Roman" w:hAnsi="Times New Roman"/>
        </w:rPr>
        <w:t>s</w:t>
      </w:r>
      <w:r w:rsidRPr="00B266D6">
        <w:rPr>
          <w:rFonts w:ascii="Times New Roman" w:hAnsi="Times New Roman"/>
        </w:rPr>
        <w:t xml:space="preserve"> when appropriate.</w:t>
      </w:r>
      <w:r>
        <w:rPr>
          <w:rFonts w:ascii="Times New Roman" w:hAnsi="Times New Roman"/>
        </w:rPr>
        <w:t xml:space="preserve"> Valid months are between 1 and 12 (inclusive) and consider a positive number as a valid year. </w:t>
      </w:r>
    </w:p>
    <w:p w14:paraId="44818E6A" w14:textId="77777777" w:rsidR="001673BD" w:rsidRDefault="001673BD" w:rsidP="001673BD">
      <w:pPr>
        <w:ind w:left="360"/>
        <w:rPr>
          <w:rFonts w:ascii="Times New Roman" w:hAnsi="Times New Roman"/>
        </w:rPr>
      </w:pPr>
    </w:p>
    <w:p w14:paraId="39414A7B" w14:textId="77777777" w:rsidR="001673BD" w:rsidRPr="00E6294F" w:rsidRDefault="001673BD" w:rsidP="001673BD">
      <w:pPr>
        <w:ind w:left="360"/>
        <w:rPr>
          <w:rFonts w:ascii="Times New Roman" w:hAnsi="Times New Roman"/>
          <w:u w:val="single"/>
        </w:rPr>
      </w:pPr>
      <w:r w:rsidRPr="00E6294F">
        <w:rPr>
          <w:rFonts w:ascii="Times New Roman" w:hAnsi="Times New Roman"/>
          <w:u w:val="single"/>
        </w:rPr>
        <w:t>Examples:</w:t>
      </w:r>
    </w:p>
    <w:p w14:paraId="18D31F96" w14:textId="77777777" w:rsidR="001673BD" w:rsidRDefault="001673BD" w:rsidP="001673BD">
      <w:pPr>
        <w:pStyle w:val="ListParagraph"/>
        <w:numPr>
          <w:ilvl w:val="1"/>
          <w:numId w:val="9"/>
        </w:numPr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Invalid dates: </w:t>
      </w:r>
    </w:p>
    <w:p w14:paraId="766F7B3B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2/29/2019 – 2019 is not a leap year, the number of days in February is 28</w:t>
      </w:r>
    </w:p>
    <w:p w14:paraId="2DD77A0D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13/17/2019 – 13 is not a valid month</w:t>
      </w:r>
    </w:p>
    <w:p w14:paraId="3E7202B0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11/31/2019 – the month of November only has 30 days</w:t>
      </w:r>
    </w:p>
    <w:p w14:paraId="36DDFC18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6/23/-2019 – the year cannot be negative</w:t>
      </w:r>
    </w:p>
    <w:p w14:paraId="7D1CFC9B" w14:textId="77777777" w:rsidR="001673BD" w:rsidRDefault="001673BD" w:rsidP="001673BD">
      <w:pPr>
        <w:pStyle w:val="ListParagraph"/>
        <w:numPr>
          <w:ilvl w:val="1"/>
          <w:numId w:val="9"/>
        </w:numPr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 dates: </w:t>
      </w:r>
    </w:p>
    <w:p w14:paraId="5C13C8FB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2/29/2020 – 2020 is a leap year, February has 29 days</w:t>
      </w:r>
    </w:p>
    <w:p w14:paraId="7E123CFE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11/30/2019 – nothing wrong, November has 30 days</w:t>
      </w:r>
    </w:p>
    <w:p w14:paraId="1CBAC720" w14:textId="77777777" w:rsidR="001673BD" w:rsidRDefault="001673BD" w:rsidP="001673BD">
      <w:pPr>
        <w:pStyle w:val="ListParagraph"/>
        <w:numPr>
          <w:ilvl w:val="2"/>
          <w:numId w:val="28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6/22/1992 – nothing wrong here.</w:t>
      </w:r>
    </w:p>
    <w:p w14:paraId="5E938BCA" w14:textId="77777777" w:rsidR="00437BCA" w:rsidRDefault="00437BCA" w:rsidP="00437BCA">
      <w:pPr>
        <w:rPr>
          <w:rFonts w:ascii="Times New Roman" w:hAnsi="Times New Roman"/>
          <w:b/>
        </w:rPr>
      </w:pPr>
    </w:p>
    <w:p w14:paraId="1F1CE9DC" w14:textId="77777777" w:rsidR="00143501" w:rsidRDefault="00143501" w:rsidP="00437BCA">
      <w:pPr>
        <w:ind w:left="900" w:firstLine="270"/>
        <w:rPr>
          <w:rFonts w:ascii="Courier New" w:hAnsi="Courier New"/>
        </w:rPr>
      </w:pPr>
    </w:p>
    <w:p w14:paraId="6DB596C6" w14:textId="77777777" w:rsidR="00143501" w:rsidRPr="00964531" w:rsidRDefault="00143501" w:rsidP="00964531">
      <w:pPr>
        <w:pStyle w:val="Heading3"/>
        <w:rPr>
          <w:b/>
          <w:bCs/>
          <w:sz w:val="26"/>
          <w:szCs w:val="26"/>
        </w:rPr>
      </w:pPr>
      <w:r w:rsidRPr="00964531">
        <w:rPr>
          <w:b/>
          <w:bCs/>
          <w:sz w:val="26"/>
          <w:szCs w:val="26"/>
        </w:rPr>
        <w:t xml:space="preserve">Preventing User Error </w:t>
      </w:r>
    </w:p>
    <w:p w14:paraId="6A6627CF" w14:textId="77777777" w:rsidR="00143501" w:rsidRDefault="00143501" w:rsidP="0014350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good programming practice is to avoid, or at least to minimize, the effect of user errors.  </w:t>
      </w:r>
    </w:p>
    <w:p w14:paraId="6C121008" w14:textId="77777777" w:rsidR="00143501" w:rsidRDefault="00143501" w:rsidP="00143501">
      <w:pPr>
        <w:rPr>
          <w:rFonts w:ascii="Times New Roman" w:hAnsi="Times New Roman"/>
        </w:rPr>
      </w:pPr>
    </w:p>
    <w:p w14:paraId="507C0DC2" w14:textId="55FD5B58" w:rsidR="00143501" w:rsidRDefault="00143501" w:rsidP="00143501">
      <w:pPr>
        <w:pStyle w:val="ListParagraph"/>
        <w:numPr>
          <w:ilvl w:val="0"/>
          <w:numId w:val="26"/>
        </w:numPr>
        <w:ind w:left="360"/>
        <w:rPr>
          <w:rFonts w:ascii="Times New Roman" w:hAnsi="Times New Roman"/>
        </w:rPr>
      </w:pPr>
      <w:r w:rsidRPr="00C34555">
        <w:rPr>
          <w:rFonts w:ascii="Times New Roman" w:hAnsi="Times New Roman"/>
        </w:rPr>
        <w:t xml:space="preserve">Modify each of the following methods to ignore </w:t>
      </w:r>
      <w:r>
        <w:rPr>
          <w:rFonts w:ascii="Times New Roman" w:hAnsi="Times New Roman"/>
        </w:rPr>
        <w:t>invalid dates</w:t>
      </w:r>
      <w:r w:rsidRPr="00C34555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Remember to invoke the </w:t>
      </w:r>
      <w:proofErr w:type="spellStart"/>
      <w:r w:rsidRPr="00B266D6">
        <w:rPr>
          <w:rFonts w:ascii="Courier New" w:hAnsi="Courier New"/>
        </w:rPr>
        <w:t>isDa</w:t>
      </w:r>
      <w:r>
        <w:rPr>
          <w:rFonts w:ascii="Courier New" w:hAnsi="Courier New"/>
        </w:rPr>
        <w:t>te</w:t>
      </w:r>
      <w:r w:rsidRPr="00B266D6">
        <w:rPr>
          <w:rFonts w:ascii="Courier New" w:hAnsi="Courier New"/>
        </w:rPr>
        <w:t>Valid</w:t>
      </w:r>
      <w:proofErr w:type="spellEnd"/>
      <w:r>
        <w:rPr>
          <w:rFonts w:ascii="Courier New" w:hAnsi="Courier New"/>
        </w:rPr>
        <w:t xml:space="preserve"> </w:t>
      </w:r>
      <w:r w:rsidRPr="00C0008A">
        <w:rPr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 when needed. The idea is to use the private methods to avoid repeating code. </w:t>
      </w:r>
    </w:p>
    <w:p w14:paraId="651ADB86" w14:textId="1223CAD2" w:rsidR="00905563" w:rsidRDefault="00143501" w:rsidP="00905563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Constructors</w:t>
      </w:r>
      <w:r w:rsidR="006F008E">
        <w:rPr>
          <w:rFonts w:ascii="Times New Roman" w:hAnsi="Times New Roman"/>
        </w:rPr>
        <w:t xml:space="preserve"> </w:t>
      </w:r>
      <w:r w:rsidR="00905563">
        <w:rPr>
          <w:rFonts w:ascii="Times New Roman" w:hAnsi="Times New Roman"/>
        </w:rPr>
        <w:t xml:space="preserve">– if a date is invalid, set the instance variables to the following values: </w:t>
      </w:r>
    </w:p>
    <w:p w14:paraId="139B5C5E" w14:textId="2E0B3631" w:rsidR="00905563" w:rsidRDefault="00905563" w:rsidP="009029D4">
      <w:pPr>
        <w:pStyle w:val="ListParagraph"/>
        <w:numPr>
          <w:ilvl w:val="2"/>
          <w:numId w:val="9"/>
        </w:numPr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>month: 10</w:t>
      </w:r>
    </w:p>
    <w:p w14:paraId="4A334AE7" w14:textId="381A3C1A" w:rsidR="00905563" w:rsidRDefault="00905563" w:rsidP="009029D4">
      <w:pPr>
        <w:pStyle w:val="ListParagraph"/>
        <w:numPr>
          <w:ilvl w:val="2"/>
          <w:numId w:val="9"/>
        </w:numPr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>day: 12</w:t>
      </w:r>
    </w:p>
    <w:p w14:paraId="2CCD6812" w14:textId="157085E2" w:rsidR="00905563" w:rsidRDefault="00905563" w:rsidP="009029D4">
      <w:pPr>
        <w:pStyle w:val="ListParagraph"/>
        <w:numPr>
          <w:ilvl w:val="2"/>
          <w:numId w:val="9"/>
        </w:numPr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year: 2020 </w:t>
      </w:r>
    </w:p>
    <w:p w14:paraId="20EBC66E" w14:textId="57EEA861" w:rsidR="009029D4" w:rsidRPr="009029D4" w:rsidRDefault="009029D4" w:rsidP="009029D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proofErr w:type="spellStart"/>
      <w:r w:rsidRPr="009029D4">
        <w:rPr>
          <w:rFonts w:ascii="Courier New" w:hAnsi="Courier New"/>
        </w:rPr>
        <w:t>setDa</w:t>
      </w:r>
      <w:r>
        <w:rPr>
          <w:rFonts w:ascii="Courier New" w:hAnsi="Courier New"/>
        </w:rPr>
        <w:t>y</w:t>
      </w:r>
      <w:proofErr w:type="spellEnd"/>
      <w:r w:rsidRPr="009029D4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 xml:space="preserve">if </w:t>
      </w:r>
      <w:r w:rsidR="00523C52">
        <w:rPr>
          <w:rFonts w:ascii="Times New Roman" w:hAnsi="Times New Roman"/>
        </w:rPr>
        <w:t xml:space="preserve">the attempted new day, creates an invalid date, </w:t>
      </w:r>
      <w:r>
        <w:rPr>
          <w:rFonts w:ascii="Times New Roman" w:hAnsi="Times New Roman"/>
        </w:rPr>
        <w:t xml:space="preserve">print an error </w:t>
      </w:r>
      <w:r w:rsidR="00523C52">
        <w:rPr>
          <w:rFonts w:ascii="Times New Roman" w:hAnsi="Times New Roman"/>
        </w:rPr>
        <w:t>message,</w:t>
      </w:r>
      <w:r>
        <w:rPr>
          <w:rFonts w:ascii="Times New Roman" w:hAnsi="Times New Roman"/>
        </w:rPr>
        <w:t xml:space="preserve"> and do nothing </w:t>
      </w:r>
      <w:r w:rsidR="00523C52">
        <w:rPr>
          <w:rFonts w:ascii="Times New Roman" w:hAnsi="Times New Roman"/>
        </w:rPr>
        <w:t>to the day</w:t>
      </w:r>
      <w:r>
        <w:rPr>
          <w:rFonts w:ascii="Times New Roman" w:hAnsi="Times New Roman"/>
        </w:rPr>
        <w:t>.</w:t>
      </w:r>
    </w:p>
    <w:p w14:paraId="10282289" w14:textId="204C0EE0" w:rsidR="009029D4" w:rsidRPr="009029D4" w:rsidRDefault="009029D4" w:rsidP="009029D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proofErr w:type="spellStart"/>
      <w:r w:rsidRPr="009029D4">
        <w:rPr>
          <w:rFonts w:ascii="Courier New" w:hAnsi="Courier New"/>
        </w:rPr>
        <w:t>set</w:t>
      </w:r>
      <w:r w:rsidR="00523C52">
        <w:rPr>
          <w:rFonts w:ascii="Courier New" w:hAnsi="Courier New"/>
        </w:rPr>
        <w:t>Month</w:t>
      </w:r>
      <w:proofErr w:type="spellEnd"/>
      <w:r w:rsidRPr="009029D4">
        <w:rPr>
          <w:rFonts w:ascii="Times New Roman" w:hAnsi="Times New Roman"/>
        </w:rPr>
        <w:t xml:space="preserve"> - </w:t>
      </w:r>
      <w:r w:rsidR="00523C52">
        <w:rPr>
          <w:rFonts w:ascii="Times New Roman" w:hAnsi="Times New Roman"/>
        </w:rPr>
        <w:t>if the attempted new month, creates an invalid date, print an error message, and do nothing to the month.</w:t>
      </w:r>
    </w:p>
    <w:p w14:paraId="726B7EC8" w14:textId="3408F074" w:rsidR="009029D4" w:rsidRPr="00523C52" w:rsidRDefault="009029D4" w:rsidP="009029D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proofErr w:type="spellStart"/>
      <w:r w:rsidRPr="009029D4">
        <w:rPr>
          <w:rFonts w:ascii="Courier New" w:hAnsi="Courier New"/>
        </w:rPr>
        <w:t>set</w:t>
      </w:r>
      <w:r w:rsidR="00523C52">
        <w:rPr>
          <w:rFonts w:ascii="Courier New" w:hAnsi="Courier New"/>
        </w:rPr>
        <w:t>Year</w:t>
      </w:r>
      <w:proofErr w:type="spellEnd"/>
      <w:r w:rsidRPr="009029D4">
        <w:rPr>
          <w:rFonts w:ascii="Times New Roman" w:hAnsi="Times New Roman"/>
        </w:rPr>
        <w:t xml:space="preserve"> </w:t>
      </w:r>
      <w:r w:rsidR="00523C52">
        <w:rPr>
          <w:rFonts w:ascii="Times New Roman" w:hAnsi="Times New Roman"/>
        </w:rPr>
        <w:t>if the attempted new year, creates an invalid date, print an error message, and do nothing to the year.</w:t>
      </w:r>
    </w:p>
    <w:p w14:paraId="14ADDE52" w14:textId="6844B776" w:rsidR="00143501" w:rsidRDefault="00143501" w:rsidP="009029D4">
      <w:pPr>
        <w:pStyle w:val="ListParagraph"/>
        <w:numPr>
          <w:ilvl w:val="1"/>
          <w:numId w:val="9"/>
        </w:numPr>
        <w:ind w:left="810"/>
        <w:rPr>
          <w:rFonts w:ascii="Times New Roman" w:hAnsi="Times New Roman"/>
        </w:rPr>
      </w:pPr>
      <w:proofErr w:type="spellStart"/>
      <w:r w:rsidRPr="009029D4">
        <w:rPr>
          <w:rFonts w:ascii="Courier New" w:hAnsi="Courier New"/>
        </w:rPr>
        <w:lastRenderedPageBreak/>
        <w:t>setDate</w:t>
      </w:r>
      <w:proofErr w:type="spellEnd"/>
      <w:r w:rsidR="00905563" w:rsidRPr="009029D4">
        <w:rPr>
          <w:rFonts w:ascii="Times New Roman" w:hAnsi="Times New Roman"/>
        </w:rPr>
        <w:t xml:space="preserve"> - </w:t>
      </w:r>
      <w:r w:rsidR="00905563">
        <w:rPr>
          <w:rFonts w:ascii="Times New Roman" w:hAnsi="Times New Roman"/>
        </w:rPr>
        <w:t xml:space="preserve">if </w:t>
      </w:r>
      <w:r w:rsidR="00523C52">
        <w:rPr>
          <w:rFonts w:ascii="Times New Roman" w:hAnsi="Times New Roman"/>
        </w:rPr>
        <w:t xml:space="preserve">the attempted new </w:t>
      </w:r>
      <w:r w:rsidR="00905563">
        <w:rPr>
          <w:rFonts w:ascii="Times New Roman" w:hAnsi="Times New Roman"/>
        </w:rPr>
        <w:t>date is invalid, print an error message and do nothing to the date.</w:t>
      </w:r>
    </w:p>
    <w:p w14:paraId="2523E760" w14:textId="02289331" w:rsidR="004F3103" w:rsidRPr="00B12BC1" w:rsidRDefault="004F3103" w:rsidP="004F3103">
      <w:pPr>
        <w:pStyle w:val="Heading1"/>
      </w:pPr>
      <w:r w:rsidRPr="00616F49">
        <w:t xml:space="preserve">Update </w:t>
      </w:r>
      <w:proofErr w:type="spellStart"/>
      <w:r w:rsidR="00DE2099" w:rsidRPr="00616F49">
        <w:t>GVdateTest</w:t>
      </w:r>
      <w:proofErr w:type="spellEnd"/>
      <w:r w:rsidRPr="00616F49">
        <w:t xml:space="preserve"> – Phase 2</w:t>
      </w:r>
    </w:p>
    <w:p w14:paraId="6D7025FD" w14:textId="698CC9E2" w:rsidR="004F3103" w:rsidRDefault="004F3103" w:rsidP="00616F4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B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Update your </w:t>
      </w:r>
      <w:proofErr w:type="spellStart"/>
      <w:r w:rsidR="00484E55">
        <w:rPr>
          <w:rFonts w:ascii="Times New Roman" w:eastAsia="Times New Roman" w:hAnsi="Times New Roman" w:cs="Times New Roman"/>
          <w:color w:val="000000"/>
          <w:sz w:val="27"/>
          <w:szCs w:val="27"/>
        </w:rPr>
        <w:t>GVdate</w:t>
      </w:r>
      <w:r w:rsidR="00F744F1">
        <w:rPr>
          <w:rFonts w:ascii="Times New Roman" w:eastAsia="Times New Roman" w:hAnsi="Times New Roman" w:cs="Times New Roman"/>
          <w:color w:val="000000"/>
          <w:sz w:val="27"/>
          <w:szCs w:val="27"/>
        </w:rPr>
        <w:t>Test</w:t>
      </w:r>
      <w:proofErr w:type="spellEnd"/>
      <w:r w:rsidRPr="00B12B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to thoroughly test the new methods you just added.</w:t>
      </w:r>
      <w:r w:rsidR="003B6B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Test the third constructor</w:t>
      </w:r>
      <w:r w:rsidR="00616F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7D70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test the </w:t>
      </w:r>
      <w:proofErr w:type="spellStart"/>
      <w:r w:rsidR="007D7029">
        <w:rPr>
          <w:rFonts w:ascii="Times New Roman" w:eastAsia="Times New Roman" w:hAnsi="Times New Roman" w:cs="Times New Roman"/>
          <w:color w:val="000000"/>
          <w:sz w:val="27"/>
          <w:szCs w:val="27"/>
        </w:rPr>
        <w:t>isLeapYear</w:t>
      </w:r>
      <w:proofErr w:type="spellEnd"/>
      <w:r w:rsidR="007D70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method, </w:t>
      </w:r>
      <w:r w:rsidR="003B6B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try to create invalid </w:t>
      </w:r>
      <w:r w:rsidR="007232AE">
        <w:rPr>
          <w:rFonts w:ascii="Times New Roman" w:eastAsia="Times New Roman" w:hAnsi="Times New Roman" w:cs="Times New Roman"/>
          <w:color w:val="000000"/>
          <w:sz w:val="27"/>
          <w:szCs w:val="27"/>
        </w:rPr>
        <w:t>dates,</w:t>
      </w:r>
      <w:r w:rsidR="00616F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test the setters with invalid dates.</w:t>
      </w:r>
    </w:p>
    <w:p w14:paraId="026E4C22" w14:textId="77777777" w:rsidR="004F3103" w:rsidRPr="00616F49" w:rsidRDefault="004F3103" w:rsidP="004F3103">
      <w:pPr>
        <w:ind w:left="360"/>
        <w:rPr>
          <w:rFonts w:ascii="Times New Roman" w:hAnsi="Times New Roman"/>
          <w:b/>
        </w:rPr>
      </w:pPr>
    </w:p>
    <w:p w14:paraId="5C6B5325" w14:textId="77777777" w:rsidR="004F3103" w:rsidRDefault="004F3103" w:rsidP="004F3103">
      <w:pPr>
        <w:pStyle w:val="Heading1"/>
      </w:pPr>
      <w:r>
        <w:t>JUnit Testing – phase 2</w:t>
      </w:r>
    </w:p>
    <w:p w14:paraId="1C61A563" w14:textId="77777777" w:rsidR="004F3103" w:rsidRDefault="004F3103" w:rsidP="004F3103">
      <w:pPr>
        <w:rPr>
          <w:rFonts w:ascii="Times New Roman" w:hAnsi="Times New Roman" w:cs="Times New Roman"/>
        </w:rPr>
      </w:pPr>
    </w:p>
    <w:p w14:paraId="69128381" w14:textId="72362454" w:rsidR="004F3103" w:rsidRDefault="004F3103" w:rsidP="004F3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r w:rsidR="00484E55">
        <w:rPr>
          <w:rFonts w:ascii="Courier New" w:hAnsi="Courier New"/>
        </w:rPr>
        <w:t>GVdate</w:t>
      </w:r>
      <w:r>
        <w:rPr>
          <w:rFonts w:ascii="Courier New" w:hAnsi="Courier New"/>
        </w:rPr>
        <w:t>TestPhase2.java</w:t>
      </w:r>
      <w:r>
        <w:rPr>
          <w:rFonts w:ascii="Times New Roman" w:hAnsi="Times New Roman" w:cs="Times New Roman"/>
        </w:rPr>
        <w:t xml:space="preserve"> that has been provided by your instructor and fix all the errors before continuing with phase 3.</w:t>
      </w:r>
    </w:p>
    <w:p w14:paraId="2F3F2966" w14:textId="77777777" w:rsidR="004F3103" w:rsidRPr="00484E55" w:rsidRDefault="004F3103" w:rsidP="00484E55">
      <w:pPr>
        <w:ind w:left="720"/>
        <w:rPr>
          <w:rFonts w:ascii="Times New Roman" w:hAnsi="Times New Roman"/>
        </w:rPr>
      </w:pPr>
    </w:p>
    <w:p w14:paraId="1ADE8F20" w14:textId="77777777" w:rsidR="00523C52" w:rsidRDefault="00523C52" w:rsidP="00523C52">
      <w:pPr>
        <w:pStyle w:val="Heading1"/>
      </w:pPr>
      <w:r>
        <w:t>Phase 3 (30 pts)</w:t>
      </w:r>
    </w:p>
    <w:p w14:paraId="4792CE37" w14:textId="77777777" w:rsidR="00080224" w:rsidRPr="00080224" w:rsidRDefault="00080224" w:rsidP="00080224">
      <w:pPr>
        <w:rPr>
          <w:rFonts w:ascii="Times New Roman" w:hAnsi="Times New Roman" w:cs="Times New Roman"/>
        </w:rPr>
      </w:pPr>
    </w:p>
    <w:p w14:paraId="3143B68B" w14:textId="54206092" w:rsidR="00523C52" w:rsidRPr="008E74CA" w:rsidRDefault="00523C52" w:rsidP="00523C52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</w:rPr>
      </w:pPr>
      <w:r>
        <w:rPr>
          <w:rFonts w:ascii="Courier New" w:hAnsi="Courier New"/>
        </w:rPr>
        <w:t>public</w:t>
      </w:r>
      <w:r w:rsidRPr="008E74CA">
        <w:rPr>
          <w:rFonts w:ascii="Courier New" w:hAnsi="Courier New"/>
        </w:rPr>
        <w:t xml:space="preserve"> String </w:t>
      </w:r>
      <w:proofErr w:type="spellStart"/>
      <w:proofErr w:type="gramStart"/>
      <w:r w:rsidR="00A77472">
        <w:rPr>
          <w:rFonts w:ascii="Courier New" w:hAnsi="Courier New"/>
        </w:rPr>
        <w:t>toString</w:t>
      </w:r>
      <w:proofErr w:type="spellEnd"/>
      <w:r w:rsidRPr="008E74CA">
        <w:rPr>
          <w:rFonts w:ascii="Courier New" w:hAnsi="Courier New"/>
        </w:rPr>
        <w:t>(</w:t>
      </w:r>
      <w:proofErr w:type="gramEnd"/>
      <w:r w:rsidRPr="008E74CA">
        <w:rPr>
          <w:rFonts w:ascii="Courier New" w:hAnsi="Courier New"/>
        </w:rPr>
        <w:t>int format)</w:t>
      </w:r>
      <w:r>
        <w:rPr>
          <w:rFonts w:ascii="Courier New" w:hAnsi="Courier New"/>
        </w:rPr>
        <w:t>-</w:t>
      </w:r>
      <w:r w:rsidRPr="008E74CA">
        <w:rPr>
          <w:rFonts w:ascii="Courier New" w:hAnsi="Courier New"/>
        </w:rPr>
        <w:t xml:space="preserve">  </w:t>
      </w:r>
      <w:r w:rsidRPr="008E74CA">
        <w:rPr>
          <w:rFonts w:ascii="Times New Roman" w:hAnsi="Times New Roman" w:cs="Times New Roman"/>
        </w:rPr>
        <w:t>The format parameter indicates the type of formatted date to be returned.</w:t>
      </w:r>
      <w:r w:rsidRPr="008E74CA">
        <w:rPr>
          <w:rFonts w:ascii="Times New Roman" w:hAnsi="Times New Roman"/>
        </w:rPr>
        <w:t xml:space="preserve"> </w:t>
      </w:r>
      <w:r w:rsidR="00A05251" w:rsidRPr="00A05251">
        <w:rPr>
          <w:rFonts w:ascii="Times New Roman" w:hAnsi="Times New Roman"/>
        </w:rPr>
        <w:t xml:space="preserve">This is an overloaded version of </w:t>
      </w:r>
      <w:proofErr w:type="spellStart"/>
      <w:r w:rsidR="00A05251" w:rsidRPr="00A05251">
        <w:rPr>
          <w:rFonts w:ascii="Times New Roman" w:hAnsi="Times New Roman"/>
        </w:rPr>
        <w:t>toString</w:t>
      </w:r>
      <w:proofErr w:type="spellEnd"/>
      <w:r w:rsidR="00A05251" w:rsidRPr="00A05251">
        <w:rPr>
          <w:rFonts w:ascii="Times New Roman" w:hAnsi="Times New Roman"/>
        </w:rPr>
        <w:t>() that takes a parameter to indicate the format of the date to be returned.</w:t>
      </w:r>
      <w:bookmarkStart w:id="0" w:name="_GoBack"/>
      <w:bookmarkEnd w:id="0"/>
    </w:p>
    <w:p w14:paraId="0DBED089" w14:textId="77777777" w:rsidR="00523C52" w:rsidRDefault="00523C52" w:rsidP="00523C52">
      <w:pPr>
        <w:ind w:left="720"/>
        <w:rPr>
          <w:rFonts w:ascii="Times New Roman" w:hAnsi="Times New Roman" w:cs="Times New Roman"/>
        </w:rPr>
      </w:pPr>
    </w:p>
    <w:p w14:paraId="6C52C9AB" w14:textId="6BF73EF1" w:rsidR="00523C52" w:rsidRDefault="00523C52" w:rsidP="00523C52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format = 1 - </w:t>
      </w:r>
      <w:r>
        <w:rPr>
          <w:rFonts w:ascii="Times New Roman" w:hAnsi="Times New Roman"/>
        </w:rPr>
        <w:t>return a formatted date string (for example "7/10/2019").  Could be one or two digits for the month and day</w:t>
      </w:r>
      <w:r w:rsidR="00484E55">
        <w:rPr>
          <w:rFonts w:ascii="Times New Roman" w:hAnsi="Times New Roman"/>
        </w:rPr>
        <w:t xml:space="preserve"> and 4 digits for the year</w:t>
      </w:r>
    </w:p>
    <w:p w14:paraId="3F0FA446" w14:textId="55088FCF" w:rsidR="00523C52" w:rsidRDefault="00523C52" w:rsidP="00523C52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>
        <w:rPr>
          <w:rFonts w:ascii="Times New Roman" w:hAnsi="Times New Roman"/>
        </w:rPr>
        <w:t xml:space="preserve"> = 2 - return a formatted date string </w:t>
      </w:r>
      <w:r w:rsidRPr="00080224">
        <w:rPr>
          <w:rFonts w:ascii="Times New Roman" w:hAnsi="Times New Roman"/>
          <w:u w:val="single"/>
        </w:rPr>
        <w:t>always displaying</w:t>
      </w:r>
      <w:r>
        <w:rPr>
          <w:rFonts w:ascii="Times New Roman" w:hAnsi="Times New Roman"/>
        </w:rPr>
        <w:t xml:space="preserve"> two digits for the month</w:t>
      </w:r>
      <w:r w:rsidR="00080224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day and 4 digits for the year (for example "07/10/2019").  You are not allowed to use any decision statements like if or switch. Hint: </w:t>
      </w:r>
      <w:r w:rsidR="00484E55">
        <w:rPr>
          <w:rFonts w:ascii="Times New Roman" w:hAnsi="Times New Roman"/>
        </w:rPr>
        <w:t xml:space="preserve">use the </w:t>
      </w:r>
      <w:proofErr w:type="spellStart"/>
      <w:r w:rsidRPr="008C39EF">
        <w:rPr>
          <w:rFonts w:ascii="Courier New" w:hAnsi="Courier New"/>
        </w:rPr>
        <w:t>DecimalFormat</w:t>
      </w:r>
      <w:proofErr w:type="spellEnd"/>
      <w:r>
        <w:rPr>
          <w:rFonts w:ascii="Times New Roman" w:hAnsi="Times New Roman"/>
        </w:rPr>
        <w:t xml:space="preserve"> class.</w:t>
      </w:r>
    </w:p>
    <w:p w14:paraId="561DF4B5" w14:textId="64BD1B27" w:rsidR="00523C52" w:rsidRDefault="00523C52" w:rsidP="00523C52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>
        <w:rPr>
          <w:rFonts w:ascii="Times New Roman" w:hAnsi="Times New Roman"/>
        </w:rPr>
        <w:t xml:space="preserve"> = 3 - return a formatted date with the 3-character month description. So, the date 7/10/2014 would return the String "Sep 10, 2019". You are not allowed to use any decision statements like if or switch. You can do this by creating a single string with all the 3-character month abbreviations and using the substring method.   The day could be one or two digits.</w:t>
      </w:r>
      <w:r w:rsidR="00734036">
        <w:rPr>
          <w:rFonts w:ascii="Times New Roman" w:hAnsi="Times New Roman"/>
        </w:rPr>
        <w:t xml:space="preserve"> The year has 4 digits.</w:t>
      </w:r>
    </w:p>
    <w:p w14:paraId="5641B771" w14:textId="77777777" w:rsidR="00523C52" w:rsidRDefault="00523C52" w:rsidP="00523C52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C39EF">
        <w:rPr>
          <w:rFonts w:ascii="Times New Roman" w:hAnsi="Times New Roman"/>
          <w:u w:val="single"/>
        </w:rPr>
        <w:t>Example:</w:t>
      </w:r>
      <w:r>
        <w:rPr>
          <w:rFonts w:ascii="Times New Roman" w:hAnsi="Times New Roman"/>
        </w:rPr>
        <w:t xml:space="preserve"> "</w:t>
      </w:r>
      <w:proofErr w:type="spellStart"/>
      <w:r>
        <w:rPr>
          <w:rFonts w:ascii="Times New Roman" w:hAnsi="Times New Roman"/>
        </w:rPr>
        <w:t>JanFebMarAprMay</w:t>
      </w:r>
      <w:proofErr w:type="spellEnd"/>
      <w:r>
        <w:rPr>
          <w:rFonts w:ascii="Times New Roman" w:hAnsi="Times New Roman"/>
        </w:rPr>
        <w:t>…Dec"</w:t>
      </w:r>
    </w:p>
    <w:p w14:paraId="32275546" w14:textId="13D44BCE" w:rsidR="00523C52" w:rsidRPr="00C4079E" w:rsidRDefault="00523C52" w:rsidP="00523C52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 w:rsidRPr="00C4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= 4 </w:t>
      </w:r>
      <w:r w:rsidRPr="00C4079E">
        <w:rPr>
          <w:rFonts w:ascii="Times New Roman" w:hAnsi="Times New Roman"/>
        </w:rPr>
        <w:t>– return a</w:t>
      </w:r>
      <w:r>
        <w:rPr>
          <w:rFonts w:ascii="Times New Roman" w:hAnsi="Times New Roman"/>
        </w:rPr>
        <w:t xml:space="preserve"> formatted date with the month description. Use a switch statement</w:t>
      </w:r>
      <w:r w:rsidRPr="00C4079E">
        <w:rPr>
          <w:rFonts w:ascii="Times New Roman" w:hAnsi="Times New Roman"/>
        </w:rPr>
        <w:t xml:space="preserve"> to assign the correct month name (for example September 10, 201</w:t>
      </w:r>
      <w:r>
        <w:rPr>
          <w:rFonts w:ascii="Times New Roman" w:hAnsi="Times New Roman"/>
        </w:rPr>
        <w:t>9</w:t>
      </w:r>
      <w:r w:rsidRPr="00C4079E"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The day could be one or two digits.</w:t>
      </w:r>
      <w:r w:rsidR="00734036">
        <w:rPr>
          <w:rFonts w:ascii="Times New Roman" w:hAnsi="Times New Roman"/>
        </w:rPr>
        <w:t xml:space="preserve"> The year has 4 digits.</w:t>
      </w:r>
    </w:p>
    <w:p w14:paraId="37D11669" w14:textId="77777777" w:rsidR="00C4079E" w:rsidRPr="00D53CFA" w:rsidRDefault="00C4079E" w:rsidP="00B22886">
      <w:pPr>
        <w:ind w:left="1080" w:hanging="360"/>
        <w:rPr>
          <w:rFonts w:ascii="Times New Roman" w:hAnsi="Times New Roman"/>
          <w:b/>
        </w:rPr>
      </w:pPr>
    </w:p>
    <w:p w14:paraId="263B3760" w14:textId="3D976A91" w:rsidR="00523C52" w:rsidRDefault="00523C52" w:rsidP="00523C52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D27808">
        <w:rPr>
          <w:rFonts w:ascii="Courier New" w:hAnsi="Courier New"/>
        </w:rPr>
        <w:t xml:space="preserve">public void </w:t>
      </w:r>
      <w:proofErr w:type="spellStart"/>
      <w:proofErr w:type="gramStart"/>
      <w:r w:rsidRPr="00D27808">
        <w:rPr>
          <w:rFonts w:ascii="Courier New" w:hAnsi="Courier New"/>
        </w:rPr>
        <w:t>nextDay</w:t>
      </w:r>
      <w:proofErr w:type="spellEnd"/>
      <w:r w:rsidRPr="00D27808">
        <w:rPr>
          <w:rFonts w:ascii="Courier New" w:hAnsi="Courier New"/>
        </w:rPr>
        <w:t>( )</w:t>
      </w:r>
      <w:proofErr w:type="gramEnd"/>
      <w:r w:rsidRPr="00D27808">
        <w:rPr>
          <w:rFonts w:ascii="Times New Roman" w:hAnsi="Times New Roman"/>
        </w:rPr>
        <w:t xml:space="preserve"> – advance the date one day</w:t>
      </w:r>
      <w:r>
        <w:rPr>
          <w:rFonts w:ascii="Times New Roman" w:hAnsi="Times New Roman"/>
        </w:rPr>
        <w:t>.  This may also require advances to the month and/or the year.</w:t>
      </w:r>
    </w:p>
    <w:p w14:paraId="4DB4870B" w14:textId="77777777" w:rsidR="00484E55" w:rsidRDefault="00484E55" w:rsidP="00523C52">
      <w:pPr>
        <w:ind w:left="360"/>
        <w:rPr>
          <w:rFonts w:ascii="Times New Roman" w:hAnsi="Times New Roman"/>
          <w:b/>
        </w:rPr>
      </w:pPr>
    </w:p>
    <w:p w14:paraId="48C81BD7" w14:textId="12D88507" w:rsidR="00523C52" w:rsidRDefault="00523C52" w:rsidP="00523C52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</w:t>
      </w:r>
      <w:r w:rsidR="0015456A">
        <w:rPr>
          <w:rFonts w:ascii="Times New Roman" w:hAnsi="Times New Roman"/>
          <w:b/>
        </w:rPr>
        <w:t>s</w:t>
      </w:r>
      <w:r w:rsidRPr="002607B4">
        <w:rPr>
          <w:rFonts w:ascii="Times New Roman" w:hAnsi="Times New Roman"/>
          <w:b/>
        </w:rPr>
        <w:t>:</w:t>
      </w:r>
    </w:p>
    <w:p w14:paraId="3FE0E943" w14:textId="4D56210F" w:rsidR="00523C52" w:rsidRDefault="00523C52" w:rsidP="00523C5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Invoke the</w:t>
      </w:r>
      <w:r w:rsidRPr="0079721A">
        <w:rPr>
          <w:rFonts w:ascii="Courier New" w:hAnsi="Courier New"/>
        </w:rPr>
        <w:t xml:space="preserve"> </w:t>
      </w:r>
      <w:proofErr w:type="spellStart"/>
      <w:r w:rsidRPr="0079721A">
        <w:rPr>
          <w:rFonts w:ascii="Courier New" w:hAnsi="Courier New"/>
        </w:rPr>
        <w:t>isLeapYear</w:t>
      </w:r>
      <w:proofErr w:type="spellEnd"/>
      <w:r>
        <w:rPr>
          <w:rFonts w:ascii="Times New Roman" w:hAnsi="Times New Roman"/>
        </w:rPr>
        <w:t xml:space="preserve"> </w:t>
      </w:r>
      <w:r w:rsidR="00EB1236">
        <w:rPr>
          <w:rFonts w:ascii="Times New Roman" w:hAnsi="Times New Roman"/>
        </w:rPr>
        <w:t xml:space="preserve">and </w:t>
      </w:r>
      <w:proofErr w:type="spellStart"/>
      <w:r w:rsidR="00EB1236">
        <w:rPr>
          <w:rFonts w:ascii="Courier New" w:hAnsi="Courier New"/>
        </w:rPr>
        <w:t>getLastDayOfMonth</w:t>
      </w:r>
      <w:proofErr w:type="spellEnd"/>
      <w:r w:rsidR="00EB123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</w:t>
      </w:r>
      <w:r w:rsidR="00EB1236">
        <w:rPr>
          <w:rFonts w:ascii="Times New Roman" w:hAnsi="Times New Roman"/>
        </w:rPr>
        <w:t>s</w:t>
      </w:r>
      <w:r w:rsidR="009E2B24">
        <w:rPr>
          <w:rFonts w:ascii="Times New Roman" w:hAnsi="Times New Roman"/>
        </w:rPr>
        <w:t xml:space="preserve"> when appropriate.</w:t>
      </w:r>
      <w:r>
        <w:rPr>
          <w:rFonts w:ascii="Times New Roman" w:hAnsi="Times New Roman"/>
        </w:rPr>
        <w:t xml:space="preserve"> </w:t>
      </w:r>
    </w:p>
    <w:p w14:paraId="3261873B" w14:textId="37B0A697" w:rsidR="00523C52" w:rsidRDefault="00523C52" w:rsidP="00523C5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Instead of using literal numbers </w:t>
      </w:r>
      <w:r w:rsidR="00080224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your if</w:t>
      </w:r>
      <w:r w:rsidR="008C28D1">
        <w:rPr>
          <w:rFonts w:ascii="Times New Roman" w:hAnsi="Times New Roman"/>
        </w:rPr>
        <w:t xml:space="preserve"> statements</w:t>
      </w:r>
      <w:r>
        <w:rPr>
          <w:rFonts w:ascii="Times New Roman" w:hAnsi="Times New Roman"/>
        </w:rPr>
        <w:t xml:space="preserve">, </w:t>
      </w:r>
      <w:r w:rsidR="00484E55">
        <w:rPr>
          <w:rFonts w:ascii="Times New Roman" w:hAnsi="Times New Roman"/>
        </w:rPr>
        <w:t xml:space="preserve">invoke the </w:t>
      </w:r>
      <w:proofErr w:type="spellStart"/>
      <w:r w:rsidR="00484E55">
        <w:rPr>
          <w:rFonts w:ascii="Courier New" w:hAnsi="Courier New"/>
        </w:rPr>
        <w:t>getLastDayOfMonth</w:t>
      </w:r>
      <w:proofErr w:type="spellEnd"/>
      <w:r w:rsidR="00484E55">
        <w:rPr>
          <w:rFonts w:ascii="Times New Roman" w:hAnsi="Times New Roman"/>
        </w:rPr>
        <w:t xml:space="preserve"> method </w:t>
      </w:r>
    </w:p>
    <w:p w14:paraId="2BDAB259" w14:textId="5929C422" w:rsidR="008C28D1" w:rsidRDefault="008C28D1" w:rsidP="00523C52">
      <w:pPr>
        <w:ind w:left="360"/>
        <w:rPr>
          <w:rFonts w:ascii="Times New Roman" w:hAnsi="Times New Roman"/>
        </w:rPr>
      </w:pPr>
    </w:p>
    <w:p w14:paraId="32562ECF" w14:textId="2F4E889A" w:rsidR="007D7029" w:rsidRDefault="007D7029" w:rsidP="00523C52">
      <w:pPr>
        <w:ind w:left="360"/>
        <w:rPr>
          <w:rFonts w:ascii="Times New Roman" w:hAnsi="Times New Roman"/>
        </w:rPr>
      </w:pPr>
    </w:p>
    <w:p w14:paraId="72DB47C5" w14:textId="77777777" w:rsidR="007D7029" w:rsidRDefault="007D7029" w:rsidP="00523C52">
      <w:pPr>
        <w:ind w:left="360"/>
        <w:rPr>
          <w:rFonts w:ascii="Times New Roman" w:hAnsi="Times New Roman"/>
        </w:rPr>
      </w:pPr>
    </w:p>
    <w:p w14:paraId="628DBEBE" w14:textId="77777777" w:rsidR="00523C52" w:rsidRDefault="00523C52" w:rsidP="00523C52">
      <w:pPr>
        <w:ind w:left="360"/>
        <w:rPr>
          <w:rFonts w:ascii="Times New Roman" w:hAnsi="Times New Roman"/>
        </w:rPr>
      </w:pPr>
      <w:r w:rsidRPr="008F3B83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s:</w:t>
      </w:r>
    </w:p>
    <w:p w14:paraId="72DB76D5" w14:textId="77777777" w:rsidR="00523C52" w:rsidRDefault="00523C52" w:rsidP="00523C5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4/10/2014 will advance to 4/11/2014 </w:t>
      </w:r>
      <w:r>
        <w:rPr>
          <w:rFonts w:ascii="Times New Roman" w:hAnsi="Times New Roman"/>
        </w:rPr>
        <w:tab/>
      </w:r>
    </w:p>
    <w:p w14:paraId="686AB439" w14:textId="77777777" w:rsidR="00523C52" w:rsidRDefault="00523C52" w:rsidP="00523C52">
      <w:pPr>
        <w:ind w:left="360" w:firstLine="360"/>
        <w:rPr>
          <w:rFonts w:ascii="Times New Roman" w:hAnsi="Times New Roman"/>
        </w:rPr>
      </w:pPr>
      <w:r w:rsidRPr="008F3B83">
        <w:rPr>
          <w:rFonts w:ascii="Times New Roman" w:hAnsi="Times New Roman"/>
        </w:rPr>
        <w:t xml:space="preserve">12/31/2014 will advance to 1/1/2015. </w:t>
      </w:r>
    </w:p>
    <w:p w14:paraId="6090EFCF" w14:textId="77777777" w:rsidR="00523C52" w:rsidRDefault="00523C52" w:rsidP="00523C5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2/28/2013 will advance to 3/1/2013</w:t>
      </w:r>
    </w:p>
    <w:p w14:paraId="334CB0C4" w14:textId="77777777" w:rsidR="00523C52" w:rsidRPr="008F3B83" w:rsidRDefault="00523C52" w:rsidP="00523C5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2/28/2004 will advance to 2/29/2004 – note that 2004 is a leap year</w:t>
      </w:r>
    </w:p>
    <w:p w14:paraId="20261D81" w14:textId="77777777" w:rsidR="00523C52" w:rsidRDefault="00523C52" w:rsidP="00523C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80"/>
        <w:rPr>
          <w:rFonts w:ascii="Times New Roman" w:hAnsi="Times New Roman" w:cs="Georgia"/>
        </w:rPr>
      </w:pPr>
    </w:p>
    <w:p w14:paraId="7146B095" w14:textId="49287E4B" w:rsidR="00523C52" w:rsidRDefault="00523C52" w:rsidP="00523C52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0443D5">
        <w:rPr>
          <w:rFonts w:ascii="Courier New" w:hAnsi="Courier New"/>
        </w:rPr>
        <w:t>pu</w:t>
      </w:r>
      <w:r>
        <w:rPr>
          <w:rFonts w:ascii="Courier New" w:hAnsi="Courier New"/>
        </w:rPr>
        <w:t xml:space="preserve">blic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equals(</w:t>
      </w:r>
      <w:proofErr w:type="spellStart"/>
      <w:proofErr w:type="gramEnd"/>
      <w:r>
        <w:rPr>
          <w:rFonts w:ascii="Courier New" w:hAnsi="Courier New"/>
        </w:rPr>
        <w:t>GVdate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otherDate</w:t>
      </w:r>
      <w:proofErr w:type="spellEnd"/>
      <w:r w:rsidRPr="000443D5">
        <w:rPr>
          <w:rFonts w:ascii="Courier New" w:hAnsi="Courier New"/>
        </w:rPr>
        <w:t>)</w:t>
      </w:r>
      <w:r w:rsidRPr="000443D5">
        <w:rPr>
          <w:rFonts w:ascii="Times New Roman" w:hAnsi="Times New Roman"/>
        </w:rPr>
        <w:t xml:space="preserve"> – return </w:t>
      </w:r>
      <w:r w:rsidRPr="000443D5">
        <w:rPr>
          <w:rFonts w:ascii="Courier New" w:hAnsi="Courier New"/>
        </w:rPr>
        <w:t>true</w:t>
      </w:r>
      <w:r w:rsidRPr="000443D5">
        <w:rPr>
          <w:rFonts w:ascii="Times New Roman" w:hAnsi="Times New Roman"/>
        </w:rPr>
        <w:t xml:space="preserve"> if the month, day and year of the provided </w:t>
      </w:r>
      <w:proofErr w:type="spellStart"/>
      <w:r>
        <w:rPr>
          <w:rFonts w:ascii="Times New Roman" w:hAnsi="Times New Roman"/>
        </w:rPr>
        <w:t>otherD</w:t>
      </w:r>
      <w:r w:rsidRPr="000443D5">
        <w:rPr>
          <w:rFonts w:ascii="Times New Roman" w:hAnsi="Times New Roman"/>
        </w:rPr>
        <w:t>ate</w:t>
      </w:r>
      <w:proofErr w:type="spellEnd"/>
      <w:r w:rsidRPr="000443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passed as a parameter matches the internal date - </w:t>
      </w:r>
      <w:r w:rsidRPr="000443D5">
        <w:rPr>
          <w:rFonts w:ascii="Times New Roman" w:hAnsi="Times New Roman"/>
        </w:rPr>
        <w:t>the instance variable</w:t>
      </w:r>
      <w:r>
        <w:rPr>
          <w:rFonts w:ascii="Times New Roman" w:hAnsi="Times New Roman"/>
        </w:rPr>
        <w:t xml:space="preserve"> date- </w:t>
      </w:r>
      <w:r w:rsidRPr="000443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Otherwise return </w:t>
      </w:r>
      <w:r>
        <w:rPr>
          <w:rFonts w:ascii="Courier New" w:hAnsi="Courier New"/>
        </w:rPr>
        <w:t>false</w:t>
      </w:r>
      <w:r w:rsidRPr="000443D5">
        <w:rPr>
          <w:rFonts w:ascii="Times New Roman" w:hAnsi="Times New Roman"/>
        </w:rPr>
        <w:t xml:space="preserve"> </w:t>
      </w:r>
    </w:p>
    <w:p w14:paraId="3181E9F9" w14:textId="77777777" w:rsidR="008C28D1" w:rsidRPr="008C28D1" w:rsidRDefault="008C28D1" w:rsidP="008C28D1">
      <w:pPr>
        <w:rPr>
          <w:rFonts w:ascii="Times New Roman" w:hAnsi="Times New Roman"/>
        </w:rPr>
      </w:pPr>
    </w:p>
    <w:p w14:paraId="546C698F" w14:textId="4B233E00" w:rsidR="00122A7D" w:rsidRDefault="00122A7D" w:rsidP="00122A7D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D27808">
        <w:rPr>
          <w:rFonts w:ascii="Courier New" w:hAnsi="Courier New"/>
        </w:rPr>
        <w:t xml:space="preserve">public void </w:t>
      </w:r>
      <w:proofErr w:type="spellStart"/>
      <w:proofErr w:type="gramStart"/>
      <w:r w:rsidR="0015456A">
        <w:rPr>
          <w:rFonts w:ascii="Courier New" w:hAnsi="Courier New"/>
        </w:rPr>
        <w:t>skipAhead</w:t>
      </w:r>
      <w:proofErr w:type="spellEnd"/>
      <w:r w:rsidRPr="00D27808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numDays</w:t>
      </w:r>
      <w:proofErr w:type="spellEnd"/>
      <w:r w:rsidRPr="00D27808">
        <w:rPr>
          <w:rFonts w:ascii="Courier New" w:hAnsi="Courier New"/>
        </w:rPr>
        <w:t xml:space="preserve"> )</w:t>
      </w:r>
      <w:r w:rsidRPr="00D27808">
        <w:rPr>
          <w:rFonts w:ascii="Times New Roman" w:hAnsi="Times New Roman"/>
        </w:rPr>
        <w:t xml:space="preserve"> – advance the date </w:t>
      </w:r>
      <w:r>
        <w:rPr>
          <w:rFonts w:ascii="Times New Roman" w:hAnsi="Times New Roman"/>
        </w:rPr>
        <w:t xml:space="preserve">by the number of days given as input parameter.  Make sure the </w:t>
      </w:r>
      <w:proofErr w:type="spellStart"/>
      <w:r>
        <w:rPr>
          <w:rFonts w:ascii="Times New Roman" w:hAnsi="Times New Roman"/>
        </w:rPr>
        <w:t>numDays</w:t>
      </w:r>
      <w:proofErr w:type="spellEnd"/>
      <w:r>
        <w:rPr>
          <w:rFonts w:ascii="Times New Roman" w:hAnsi="Times New Roman"/>
        </w:rPr>
        <w:t xml:space="preserve"> is a positive number.  Do nothing if the number of days entered as input parameter is negative.  Instead of repeating code, use a loop to invoke the </w:t>
      </w:r>
      <w:proofErr w:type="spellStart"/>
      <w:r w:rsidRPr="00122A7D">
        <w:rPr>
          <w:rFonts w:ascii="Courier New" w:hAnsi="Courier New"/>
        </w:rPr>
        <w:t>nextDay</w:t>
      </w:r>
      <w:proofErr w:type="spellEnd"/>
      <w:r>
        <w:rPr>
          <w:rFonts w:ascii="Times New Roman" w:hAnsi="Times New Roman"/>
        </w:rPr>
        <w:t xml:space="preserve"> method</w:t>
      </w:r>
      <w:r w:rsidR="00734036">
        <w:rPr>
          <w:rFonts w:ascii="Times New Roman" w:hAnsi="Times New Roman"/>
        </w:rPr>
        <w:t xml:space="preserve"> as many times as necessary.</w:t>
      </w:r>
    </w:p>
    <w:p w14:paraId="77306A91" w14:textId="77777777" w:rsidR="00122A7D" w:rsidRDefault="00122A7D" w:rsidP="00122A7D">
      <w:pPr>
        <w:rPr>
          <w:rFonts w:ascii="Times New Roman" w:hAnsi="Times New Roman" w:cs="Georgia"/>
          <w:b/>
          <w:sz w:val="28"/>
          <w:szCs w:val="26"/>
        </w:rPr>
      </w:pPr>
    </w:p>
    <w:p w14:paraId="1775419A" w14:textId="18A768CC" w:rsidR="00122A7D" w:rsidRPr="00B12BC1" w:rsidRDefault="00122A7D" w:rsidP="00122A7D">
      <w:pPr>
        <w:pStyle w:val="Heading1"/>
      </w:pPr>
      <w:r w:rsidRPr="00B12BC1">
        <w:t xml:space="preserve">Update </w:t>
      </w:r>
      <w:proofErr w:type="spellStart"/>
      <w:r w:rsidR="00DE2099">
        <w:t>GVdateTest</w:t>
      </w:r>
      <w:proofErr w:type="spellEnd"/>
      <w:r w:rsidRPr="00B12BC1">
        <w:t xml:space="preserve"> – Phase </w:t>
      </w:r>
      <w:r>
        <w:t>3</w:t>
      </w:r>
    </w:p>
    <w:p w14:paraId="08626D6B" w14:textId="01B23583" w:rsidR="00122A7D" w:rsidRDefault="00122A7D" w:rsidP="00616F49">
      <w:pPr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B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Update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GVdate</w:t>
      </w:r>
      <w:r w:rsidR="00080224">
        <w:rPr>
          <w:rFonts w:ascii="Times New Roman" w:eastAsia="Times New Roman" w:hAnsi="Times New Roman" w:cs="Times New Roman"/>
          <w:color w:val="000000"/>
          <w:sz w:val="27"/>
          <w:szCs w:val="27"/>
        </w:rPr>
        <w:t>Test</w:t>
      </w:r>
      <w:proofErr w:type="spellEnd"/>
      <w:r w:rsidRPr="00B12B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to thoroughly test the new methods you just added.</w:t>
      </w:r>
      <w:r w:rsidR="003A31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734036">
        <w:rPr>
          <w:rFonts w:ascii="Times New Roman" w:eastAsia="Times New Roman" w:hAnsi="Times New Roman" w:cs="Times New Roman"/>
          <w:color w:val="000000"/>
          <w:sz w:val="27"/>
          <w:szCs w:val="27"/>
        </w:rPr>
        <w:t>Create two or more dates and test the</w:t>
      </w:r>
      <w:r w:rsidR="003A31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following </w:t>
      </w:r>
      <w:r w:rsidR="007340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methods in </w:t>
      </w:r>
      <w:r w:rsidR="003A31E8">
        <w:rPr>
          <w:rFonts w:ascii="Times New Roman" w:eastAsia="Times New Roman" w:hAnsi="Times New Roman" w:cs="Times New Roman"/>
          <w:color w:val="000000"/>
          <w:sz w:val="27"/>
          <w:szCs w:val="27"/>
        </w:rPr>
        <w:t>your main method:</w:t>
      </w:r>
    </w:p>
    <w:p w14:paraId="58CDC8C2" w14:textId="23E6B985" w:rsidR="003A31E8" w:rsidRDefault="003A31E8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34036">
        <w:rPr>
          <w:rFonts w:ascii="Courier New" w:hAnsi="Courier New"/>
        </w:rPr>
        <w:t>next</w:t>
      </w:r>
      <w:r w:rsidR="00734036" w:rsidRPr="00734036">
        <w:rPr>
          <w:rFonts w:ascii="Courier New" w:hAnsi="Courier New"/>
        </w:rPr>
        <w:t>D</w:t>
      </w:r>
      <w:r w:rsidRPr="00734036">
        <w:rPr>
          <w:rFonts w:ascii="Courier New" w:hAnsi="Courier New"/>
        </w:rPr>
        <w:t>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940BAFB" w14:textId="5E5CBC40" w:rsidR="003A31E8" w:rsidRDefault="003A31E8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34036">
        <w:rPr>
          <w:rFonts w:ascii="Courier New" w:hAnsi="Courier New"/>
        </w:rPr>
        <w:t>skipAhead</w:t>
      </w:r>
      <w:proofErr w:type="spellEnd"/>
    </w:p>
    <w:p w14:paraId="5A735B69" w14:textId="192B866F" w:rsidR="00A8003A" w:rsidRDefault="00A8003A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34036">
        <w:rPr>
          <w:rFonts w:ascii="Courier New" w:hAnsi="Courier New"/>
        </w:rPr>
        <w:t>isLeapYear</w:t>
      </w:r>
      <w:proofErr w:type="spellEnd"/>
    </w:p>
    <w:p w14:paraId="5CD0BC3F" w14:textId="27B1277A" w:rsidR="003A31E8" w:rsidRDefault="003A31E8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34036">
        <w:rPr>
          <w:rFonts w:ascii="Courier New" w:hAnsi="Courier New"/>
        </w:rPr>
        <w:t>is</w:t>
      </w:r>
      <w:r w:rsidR="00734036">
        <w:rPr>
          <w:rFonts w:ascii="Courier New" w:hAnsi="Courier New"/>
        </w:rPr>
        <w:t>M</w:t>
      </w:r>
      <w:r w:rsidRPr="00734036">
        <w:rPr>
          <w:rFonts w:ascii="Courier New" w:hAnsi="Courier New"/>
        </w:rPr>
        <w:t>y</w:t>
      </w:r>
      <w:r w:rsidR="00734036">
        <w:rPr>
          <w:rFonts w:ascii="Courier New" w:hAnsi="Courier New"/>
        </w:rPr>
        <w:t>B</w:t>
      </w:r>
      <w:r w:rsidRPr="00734036">
        <w:rPr>
          <w:rFonts w:ascii="Courier New" w:hAnsi="Courier New"/>
        </w:rPr>
        <w:t>irthday</w:t>
      </w:r>
      <w:proofErr w:type="spellEnd"/>
    </w:p>
    <w:p w14:paraId="1CE78CA4" w14:textId="2128B161" w:rsidR="003A31E8" w:rsidRDefault="003A31E8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036">
        <w:rPr>
          <w:rFonts w:ascii="Courier New" w:hAnsi="Courier New"/>
        </w:rPr>
        <w:t>equals</w:t>
      </w:r>
    </w:p>
    <w:p w14:paraId="7148AD4B" w14:textId="3BED1F56" w:rsidR="003A31E8" w:rsidRPr="003A31E8" w:rsidRDefault="009E7589" w:rsidP="003A31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/>
        </w:rPr>
        <w:t>toString</w:t>
      </w:r>
      <w:proofErr w:type="spellEnd"/>
      <w:r w:rsidR="003A31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format the date</w:t>
      </w:r>
      <w:r w:rsidR="00A800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Make sure you test </w:t>
      </w:r>
      <w:r w:rsidR="003A31E8">
        <w:rPr>
          <w:rFonts w:ascii="Times New Roman" w:eastAsia="Times New Roman" w:hAnsi="Times New Roman" w:cs="Times New Roman"/>
          <w:color w:val="000000"/>
          <w:sz w:val="27"/>
          <w:szCs w:val="27"/>
        </w:rPr>
        <w:t>all the different formats</w:t>
      </w:r>
    </w:p>
    <w:p w14:paraId="430C4563" w14:textId="77777777" w:rsidR="00122A7D" w:rsidRDefault="00122A7D" w:rsidP="00122A7D">
      <w:pPr>
        <w:ind w:left="360"/>
        <w:rPr>
          <w:rFonts w:ascii="Times New Roman" w:hAnsi="Times New Roman"/>
          <w:b/>
        </w:rPr>
      </w:pPr>
    </w:p>
    <w:p w14:paraId="7F8999C2" w14:textId="77777777" w:rsidR="00122A7D" w:rsidRPr="00484E55" w:rsidRDefault="00122A7D" w:rsidP="00122A7D">
      <w:pPr>
        <w:ind w:left="720"/>
        <w:rPr>
          <w:rFonts w:ascii="Times New Roman" w:hAnsi="Times New Roman"/>
        </w:rPr>
      </w:pPr>
    </w:p>
    <w:p w14:paraId="6FF12F8C" w14:textId="77777777" w:rsidR="00C52D11" w:rsidRDefault="00C52D11">
      <w:pPr>
        <w:rPr>
          <w:rFonts w:asciiTheme="majorHAnsi" w:eastAsiaTheme="majorEastAsia" w:hAnsiTheme="majorHAnsi" w:cstheme="majorBidi"/>
          <w:b/>
          <w:bCs/>
          <w:color w:val="243F60" w:themeColor="accent1" w:themeShade="7F"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6326381" w14:textId="227B5178" w:rsidR="00F801AC" w:rsidRPr="002D7EC7" w:rsidRDefault="000B3DA3" w:rsidP="002D7EC7">
      <w:pPr>
        <w:pStyle w:val="Heading3"/>
        <w:rPr>
          <w:b/>
          <w:bCs/>
          <w:sz w:val="26"/>
          <w:szCs w:val="26"/>
        </w:rPr>
      </w:pPr>
      <w:r w:rsidRPr="002D7EC7">
        <w:rPr>
          <w:b/>
          <w:bCs/>
          <w:sz w:val="26"/>
          <w:szCs w:val="26"/>
        </w:rPr>
        <w:lastRenderedPageBreak/>
        <w:t>Sample Output</w:t>
      </w:r>
    </w:p>
    <w:p w14:paraId="262007BC" w14:textId="4DAD0124" w:rsidR="00841655" w:rsidRPr="006B481C" w:rsidRDefault="00841655" w:rsidP="0084165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75DA3">
        <w:rPr>
          <w:rFonts w:ascii="Times New Roman" w:hAnsi="Times New Roman" w:cs="Georgia"/>
          <w:szCs w:val="26"/>
        </w:rPr>
        <w:t xml:space="preserve">The following </w:t>
      </w:r>
      <w:r>
        <w:rPr>
          <w:rFonts w:ascii="Times New Roman" w:hAnsi="Times New Roman" w:cs="Georgia"/>
          <w:szCs w:val="26"/>
        </w:rPr>
        <w:t>is provided as an example</w:t>
      </w:r>
      <w:r w:rsidRPr="00375DA3">
        <w:rPr>
          <w:rFonts w:ascii="Times New Roman" w:hAnsi="Times New Roman" w:cs="Georgia"/>
          <w:szCs w:val="26"/>
        </w:rPr>
        <w:t>. Your message</w:t>
      </w:r>
      <w:r>
        <w:rPr>
          <w:rFonts w:ascii="Times New Roman" w:hAnsi="Times New Roman" w:cs="Georgia"/>
          <w:szCs w:val="26"/>
        </w:rPr>
        <w:t>s</w:t>
      </w:r>
      <w:r w:rsidRPr="00375DA3">
        <w:rPr>
          <w:rFonts w:ascii="Times New Roman" w:hAnsi="Times New Roman" w:cs="Georgia"/>
          <w:szCs w:val="26"/>
        </w:rPr>
        <w:t xml:space="preserve"> can be more creative </w:t>
      </w:r>
      <w:r w:rsidR="00A8003A" w:rsidRPr="00375DA3">
        <w:rPr>
          <w:rFonts w:ascii="Times New Roman" w:hAnsi="Times New Roman" w:cs="Georgia"/>
          <w:szCs w:val="26"/>
        </w:rPr>
        <w:t>if</w:t>
      </w:r>
      <w:r w:rsidRPr="00375DA3">
        <w:rPr>
          <w:rFonts w:ascii="Times New Roman" w:hAnsi="Times New Roman" w:cs="Georgia"/>
          <w:szCs w:val="26"/>
        </w:rPr>
        <w:t xml:space="preserve"> they convey the correct information.</w:t>
      </w:r>
    </w:p>
    <w:p w14:paraId="35D56FCB" w14:textId="5C6F7038" w:rsidR="00A40AF6" w:rsidRDefault="003A31E8" w:rsidP="006759C4">
      <w:pPr>
        <w:widowControl w:val="0"/>
        <w:tabs>
          <w:tab w:val="left" w:pos="6480"/>
        </w:tabs>
        <w:autoSpaceDE w:val="0"/>
        <w:autoSpaceDN w:val="0"/>
        <w:adjustRightInd w:val="0"/>
        <w:rPr>
          <w:rFonts w:ascii="Times New Roman" w:hAnsi="Times New Roman" w:cs="Georgia"/>
          <w:sz w:val="28"/>
        </w:rPr>
      </w:pPr>
      <w:r>
        <w:rPr>
          <w:noProof/>
        </w:rPr>
        <w:drawing>
          <wp:inline distT="0" distB="0" distL="0" distR="0" wp14:anchorId="2F13A58A" wp14:editId="3A18692E">
            <wp:extent cx="4672425" cy="49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806" cy="50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F9CC" w14:textId="03EBDEB4" w:rsidR="00A8003A" w:rsidRDefault="00A8003A" w:rsidP="006759C4">
      <w:pPr>
        <w:widowControl w:val="0"/>
        <w:tabs>
          <w:tab w:val="left" w:pos="6480"/>
        </w:tabs>
        <w:autoSpaceDE w:val="0"/>
        <w:autoSpaceDN w:val="0"/>
        <w:adjustRightInd w:val="0"/>
        <w:rPr>
          <w:rFonts w:ascii="Times New Roman" w:hAnsi="Times New Roman" w:cs="Georgia"/>
          <w:sz w:val="28"/>
        </w:rPr>
      </w:pPr>
    </w:p>
    <w:p w14:paraId="372829F3" w14:textId="77777777" w:rsidR="00A8003A" w:rsidRDefault="00A8003A" w:rsidP="00A8003A">
      <w:pPr>
        <w:pStyle w:val="Heading1"/>
      </w:pPr>
      <w:r>
        <w:t>JUnit Testing – phase 3</w:t>
      </w:r>
    </w:p>
    <w:p w14:paraId="1ADE1244" w14:textId="77777777" w:rsidR="00A8003A" w:rsidRDefault="00A8003A" w:rsidP="00A8003A">
      <w:pPr>
        <w:rPr>
          <w:rFonts w:ascii="Times New Roman" w:hAnsi="Times New Roman" w:cs="Times New Roman"/>
        </w:rPr>
      </w:pPr>
    </w:p>
    <w:p w14:paraId="546F7D04" w14:textId="77777777" w:rsidR="00A8003A" w:rsidRDefault="00A8003A" w:rsidP="00A80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r>
        <w:rPr>
          <w:rFonts w:ascii="Courier New" w:hAnsi="Courier New"/>
        </w:rPr>
        <w:t>GVdateTestPhase3.java</w:t>
      </w:r>
      <w:r>
        <w:rPr>
          <w:rFonts w:ascii="Times New Roman" w:hAnsi="Times New Roman" w:cs="Times New Roman"/>
        </w:rPr>
        <w:t xml:space="preserve"> that has been provided by your instructor and fix all the errors before submitting your work</w:t>
      </w:r>
    </w:p>
    <w:p w14:paraId="0ACB5FD5" w14:textId="77777777" w:rsidR="00A8003A" w:rsidRDefault="00A8003A" w:rsidP="006759C4">
      <w:pPr>
        <w:widowControl w:val="0"/>
        <w:tabs>
          <w:tab w:val="left" w:pos="6480"/>
        </w:tabs>
        <w:autoSpaceDE w:val="0"/>
        <w:autoSpaceDN w:val="0"/>
        <w:adjustRightInd w:val="0"/>
        <w:rPr>
          <w:rFonts w:ascii="Times New Roman" w:hAnsi="Times New Roman" w:cs="Georgia"/>
          <w:sz w:val="28"/>
        </w:rPr>
      </w:pPr>
    </w:p>
    <w:p w14:paraId="44EDFF0D" w14:textId="34967DEE" w:rsidR="00700D20" w:rsidRPr="00122A7D" w:rsidRDefault="00700D20" w:rsidP="00122A7D">
      <w:pPr>
        <w:pStyle w:val="Heading1"/>
      </w:pPr>
      <w:r w:rsidRPr="00122A7D">
        <w:t>Grading Criteria</w:t>
      </w:r>
    </w:p>
    <w:p w14:paraId="795E8211" w14:textId="77777777" w:rsidR="00700D20" w:rsidRDefault="00700D20" w:rsidP="00700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There is a 50% penalty on programming projects if your solution does not compile.</w:t>
      </w:r>
    </w:p>
    <w:p w14:paraId="39B0B90B" w14:textId="77777777" w:rsidR="00700D20" w:rsidRDefault="00700D20" w:rsidP="00700D20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Stapled cover page with your name and signed pledge. (-5 pts if missing)</w:t>
      </w:r>
    </w:p>
    <w:p w14:paraId="4BB7A001" w14:textId="23802E65" w:rsidR="00700D20" w:rsidRDefault="00700D20" w:rsidP="00700D20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Project requirements as specified above. (</w:t>
      </w:r>
      <w:r w:rsidR="00084427">
        <w:rPr>
          <w:rFonts w:ascii="Times New Roman" w:hAnsi="Times New Roman" w:cs="Georgia"/>
        </w:rPr>
        <w:t>90</w:t>
      </w:r>
      <w:r>
        <w:rPr>
          <w:rFonts w:ascii="Times New Roman" w:hAnsi="Times New Roman" w:cs="Georgia"/>
        </w:rPr>
        <w:t xml:space="preserve"> pts)</w:t>
      </w:r>
    </w:p>
    <w:p w14:paraId="5E822B5D" w14:textId="6AFE0EBD" w:rsidR="00700D20" w:rsidRDefault="00700D20" w:rsidP="00700D20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lastRenderedPageBreak/>
        <w:t xml:space="preserve">Elegant source code that follows the GVSU </w:t>
      </w:r>
      <w:hyperlink r:id="rId14" w:history="1">
        <w:r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  <w:r>
        <w:rPr>
          <w:rFonts w:ascii="Times New Roman" w:hAnsi="Times New Roman" w:cs="Georgia"/>
        </w:rPr>
        <w:t xml:space="preserve"> (1</w:t>
      </w:r>
      <w:r w:rsidR="00084427">
        <w:rPr>
          <w:rFonts w:ascii="Times New Roman" w:hAnsi="Times New Roman" w:cs="Georgia"/>
        </w:rPr>
        <w:t>0</w:t>
      </w:r>
      <w:r>
        <w:rPr>
          <w:rFonts w:ascii="Times New Roman" w:hAnsi="Times New Roman" w:cs="Georgia"/>
        </w:rPr>
        <w:t xml:space="preserve"> pts)</w:t>
      </w:r>
    </w:p>
    <w:p w14:paraId="42C6894B" w14:textId="77777777" w:rsidR="00700D20" w:rsidRDefault="00700D20" w:rsidP="00700D2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70785269" w14:textId="77777777" w:rsidR="004629B6" w:rsidRPr="00395DBE" w:rsidRDefault="004629B6" w:rsidP="004629B6">
      <w:pPr>
        <w:pStyle w:val="Heading1"/>
      </w:pPr>
      <w:r w:rsidRPr="00395DBE">
        <w:t>Late Policy</w:t>
      </w:r>
    </w:p>
    <w:p w14:paraId="52FE6B12" w14:textId="77777777" w:rsidR="004629B6" w:rsidRPr="00DA377B" w:rsidRDefault="004629B6" w:rsidP="004629B6">
      <w:pPr>
        <w:pStyle w:val="BodyText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Projects are due at the START of the lab period. However, you are encouraged to complete a project even if you must turn it in late.</w:t>
      </w:r>
    </w:p>
    <w:p w14:paraId="055E8528" w14:textId="77777777" w:rsidR="004629B6" w:rsidRPr="00DA377B" w:rsidRDefault="004629B6" w:rsidP="004629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The first 24 hours (-20 pts)</w:t>
      </w:r>
    </w:p>
    <w:p w14:paraId="16270D6D" w14:textId="77777777" w:rsidR="004629B6" w:rsidRPr="00DA377B" w:rsidRDefault="004629B6" w:rsidP="004629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Each subsequent weekday is an additional -10 pts</w:t>
      </w:r>
    </w:p>
    <w:p w14:paraId="733AC36B" w14:textId="77777777" w:rsidR="004629B6" w:rsidRPr="00DA377B" w:rsidRDefault="004629B6" w:rsidP="004629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Weekends and university holidays are free days.</w:t>
      </w:r>
    </w:p>
    <w:p w14:paraId="60AF6315" w14:textId="77777777" w:rsidR="00700D20" w:rsidRDefault="00700D20" w:rsidP="00700D2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43790F0B" w14:textId="44CAD8AC" w:rsidR="00700D20" w:rsidRDefault="00700D20" w:rsidP="004629B6">
      <w:pPr>
        <w:pStyle w:val="Heading1"/>
      </w:pPr>
      <w:r w:rsidRPr="004629B6">
        <w:t>Turn In</w:t>
      </w:r>
    </w:p>
    <w:p w14:paraId="34E71A92" w14:textId="269AF6C6" w:rsidR="004629B6" w:rsidRPr="004629B6" w:rsidRDefault="004629B6" w:rsidP="004629B6">
      <w:pPr>
        <w:pStyle w:val="ListParagraph"/>
        <w:numPr>
          <w:ilvl w:val="0"/>
          <w:numId w:val="34"/>
        </w:numPr>
        <w:ind w:left="450" w:hanging="450"/>
      </w:pPr>
      <w:r>
        <w:t>A document that includes:</w:t>
      </w:r>
    </w:p>
    <w:p w14:paraId="1A70C53F" w14:textId="77777777" w:rsidR="004629B6" w:rsidRPr="00DA377B" w:rsidRDefault="004629B6" w:rsidP="004629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Cover page - Provide a cover page that includes your name, a title, and an appropriate picture or clip art for the project</w:t>
      </w:r>
    </w:p>
    <w:p w14:paraId="734BBEE0" w14:textId="166C6886" w:rsidR="004629B6" w:rsidRPr="00DA377B" w:rsidRDefault="004629B6" w:rsidP="004629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Signed Pledge</w:t>
      </w:r>
      <w:r w:rsidR="00734036">
        <w:rPr>
          <w:rFonts w:ascii="Times New Roman" w:hAnsi="Times New Roman" w:cs="Times New Roman"/>
        </w:rPr>
        <w:t xml:space="preserve"> (electronic)</w:t>
      </w:r>
      <w:r w:rsidRPr="00DA377B">
        <w:rPr>
          <w:rFonts w:ascii="Times New Roman" w:hAnsi="Times New Roman" w:cs="Times New Roman"/>
        </w:rPr>
        <w:t xml:space="preserve"> – The cover page must include the following signed pledge: "I pledge that this work is entirely mine, and mine alone (except for any code provided by my instructor). " In addition, provide names of any people you helped or received help from.  Under no circumstances do you exchange code electronically.  You are responsible for understanding and adhering to the </w:t>
      </w:r>
      <w:hyperlink r:id="rId15" w:history="1">
        <w:r w:rsidRPr="00DA377B">
          <w:rPr>
            <w:rFonts w:ascii="Times New Roman" w:hAnsi="Times New Roman" w:cs="Times New Roman"/>
            <w:color w:val="0000EC"/>
          </w:rPr>
          <w:t>School of CIS Guidelines for Academic Honesty</w:t>
        </w:r>
      </w:hyperlink>
      <w:r w:rsidRPr="00DA377B">
        <w:rPr>
          <w:rFonts w:ascii="Times New Roman" w:hAnsi="Times New Roman" w:cs="Times New Roman"/>
        </w:rPr>
        <w:t xml:space="preserve">.  </w:t>
      </w:r>
    </w:p>
    <w:p w14:paraId="3BE69208" w14:textId="77777777" w:rsidR="004629B6" w:rsidRPr="00DA377B" w:rsidRDefault="004629B6" w:rsidP="004629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Time Card – The cover page must also include a brief statement of how much time you spent on the project.  For example, “I spent 7 hours on this project from September 22-27 reading the book, designing a solution, writing code, fixing errors and putting together the printed document.”</w:t>
      </w:r>
    </w:p>
    <w:p w14:paraId="177D2416" w14:textId="4B36B984" w:rsidR="004629B6" w:rsidRDefault="004629B6" w:rsidP="004629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Sample Output – a printout of the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Terminal window after running the main method that shows a variety of the printed messages. You can copy and paste into the Word document that contains your cover page.</w:t>
      </w:r>
    </w:p>
    <w:p w14:paraId="5BC7198D" w14:textId="4B1CAEF5" w:rsidR="00EB5B7F" w:rsidRDefault="00EB5B7F" w:rsidP="00EB5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5B7F">
        <w:rPr>
          <w:rFonts w:ascii="Times New Roman" w:hAnsi="Times New Roman" w:cs="Times New Roman"/>
        </w:rPr>
        <w:t xml:space="preserve">A screenshot after you run the JUnit test class </w:t>
      </w:r>
      <w:r w:rsidR="007C4707" w:rsidRPr="007C4707">
        <w:rPr>
          <w:rFonts w:ascii="Courier New" w:hAnsi="Courier New"/>
        </w:rPr>
        <w:t>GVdateTestPhase3</w:t>
      </w:r>
      <w:r w:rsidRPr="00EB5B7F">
        <w:rPr>
          <w:rFonts w:ascii="Times New Roman" w:hAnsi="Times New Roman" w:cs="Times New Roman"/>
        </w:rPr>
        <w:t>, showing you passed all the test cases.</w:t>
      </w:r>
    </w:p>
    <w:p w14:paraId="2670C38C" w14:textId="77777777" w:rsidR="007C4707" w:rsidRPr="007C4707" w:rsidRDefault="007C4707" w:rsidP="007C4707">
      <w:pPr>
        <w:rPr>
          <w:rFonts w:ascii="Times New Roman" w:hAnsi="Times New Roman" w:cs="Times New Roman"/>
        </w:rPr>
      </w:pPr>
    </w:p>
    <w:p w14:paraId="36DE180A" w14:textId="1CF3165E" w:rsidR="004629B6" w:rsidRPr="00EB5B7F" w:rsidRDefault="00EB5B7F" w:rsidP="00EB5B7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/>
        <w:ind w:left="360"/>
        <w:rPr>
          <w:rFonts w:ascii="Times New Roman" w:hAnsi="Times New Roman" w:cs="Times New Roman"/>
        </w:rPr>
      </w:pPr>
      <w:r w:rsidRPr="00EB5B7F">
        <w:rPr>
          <w:rFonts w:ascii="Times New Roman" w:hAnsi="Times New Roman" w:cs="Times New Roman"/>
        </w:rPr>
        <w:t xml:space="preserve">  </w:t>
      </w:r>
      <w:r w:rsidR="004629B6" w:rsidRPr="00EB5B7F">
        <w:rPr>
          <w:rFonts w:ascii="Times New Roman" w:hAnsi="Times New Roman" w:cs="Times New Roman"/>
        </w:rPr>
        <w:t>Source code – DO NOT PRINT - upload to Blackboard the source code of the two classes.</w:t>
      </w:r>
    </w:p>
    <w:p w14:paraId="014D0C62" w14:textId="7DF685AA" w:rsidR="004629B6" w:rsidRPr="00EB5B7F" w:rsidRDefault="00EB5B7F" w:rsidP="00EB5B7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Courier New" w:hAnsi="Courier New"/>
        </w:rPr>
      </w:pPr>
      <w:r w:rsidRPr="00EB5B7F">
        <w:rPr>
          <w:rFonts w:ascii="Courier New" w:hAnsi="Courier New"/>
        </w:rPr>
        <w:t>GVdate</w:t>
      </w:r>
      <w:r w:rsidR="004629B6" w:rsidRPr="00EB5B7F">
        <w:rPr>
          <w:rFonts w:ascii="Courier New" w:hAnsi="Courier New"/>
        </w:rPr>
        <w:t>.java</w:t>
      </w:r>
    </w:p>
    <w:p w14:paraId="03E0A96D" w14:textId="633D8056" w:rsidR="004629B6" w:rsidRPr="00EB5B7F" w:rsidRDefault="00EB5B7F" w:rsidP="00EB5B7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810"/>
        <w:rPr>
          <w:rFonts w:ascii="Courier New" w:hAnsi="Courier New"/>
        </w:rPr>
      </w:pPr>
      <w:r w:rsidRPr="00EB5B7F">
        <w:rPr>
          <w:rFonts w:ascii="Courier New" w:hAnsi="Courier New"/>
        </w:rPr>
        <w:t>GVdateTest</w:t>
      </w:r>
      <w:r w:rsidR="004629B6" w:rsidRPr="00EB5B7F">
        <w:rPr>
          <w:rFonts w:ascii="Courier New" w:hAnsi="Courier New"/>
        </w:rPr>
        <w:t>.java</w:t>
      </w:r>
    </w:p>
    <w:p w14:paraId="5700FC07" w14:textId="77777777" w:rsidR="00700D20" w:rsidRPr="003A1B7A" w:rsidRDefault="00700D20" w:rsidP="00ED3C95">
      <w:pPr>
        <w:widowControl w:val="0"/>
        <w:tabs>
          <w:tab w:val="left" w:pos="5760"/>
        </w:tabs>
        <w:autoSpaceDE w:val="0"/>
        <w:autoSpaceDN w:val="0"/>
        <w:adjustRightInd w:val="0"/>
        <w:rPr>
          <w:rFonts w:ascii="Courier New" w:hAnsi="Courier New" w:cs="Georgia"/>
          <w:sz w:val="20"/>
        </w:rPr>
      </w:pPr>
    </w:p>
    <w:sectPr w:rsidR="00700D20" w:rsidRPr="003A1B7A" w:rsidSect="002713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0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37BDB" w14:textId="77777777" w:rsidR="00C63CCD" w:rsidRDefault="00C63CCD">
      <w:r>
        <w:separator/>
      </w:r>
    </w:p>
  </w:endnote>
  <w:endnote w:type="continuationSeparator" w:id="0">
    <w:p w14:paraId="70BF8642" w14:textId="77777777" w:rsidR="00C63CCD" w:rsidRDefault="00C6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36F29" w14:textId="77777777" w:rsidR="005C3B0C" w:rsidRDefault="00EE3C78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3B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8C5A47" w14:textId="77777777" w:rsidR="005C3B0C" w:rsidRDefault="005C3B0C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8CE4" w14:textId="77777777" w:rsidR="005C3B0C" w:rsidRDefault="005C3B0C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="00EE3C78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="00EE3C78" w:rsidRPr="00AE3A15">
      <w:rPr>
        <w:rStyle w:val="PageNumber"/>
      </w:rPr>
      <w:fldChar w:fldCharType="separate"/>
    </w:r>
    <w:r w:rsidR="001215E2">
      <w:rPr>
        <w:rStyle w:val="PageNumber"/>
        <w:noProof/>
      </w:rPr>
      <w:t>1</w:t>
    </w:r>
    <w:r w:rsidR="00EE3C78"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="00EE3C78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="00EE3C78" w:rsidRPr="00AE3A15">
      <w:rPr>
        <w:rStyle w:val="PageNumber"/>
      </w:rPr>
      <w:fldChar w:fldCharType="separate"/>
    </w:r>
    <w:r w:rsidR="001215E2">
      <w:rPr>
        <w:rStyle w:val="PageNumber"/>
        <w:noProof/>
      </w:rPr>
      <w:t>7</w:t>
    </w:r>
    <w:r w:rsidR="00EE3C78" w:rsidRPr="00AE3A15">
      <w:rPr>
        <w:rStyle w:val="PageNumber"/>
      </w:rPr>
      <w:fldChar w:fldCharType="end"/>
    </w:r>
  </w:p>
  <w:p w14:paraId="2CFBD548" w14:textId="48A327BC" w:rsidR="004E59AB" w:rsidRPr="00D30461" w:rsidRDefault="005C3B0C" w:rsidP="004E59AB">
    <w:pPr>
      <w:pStyle w:val="Header"/>
      <w:rPr>
        <w:i/>
        <w:sz w:val="32"/>
        <w:szCs w:val="32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>
      <w:rPr>
        <w:i/>
      </w:rPr>
      <w:t xml:space="preserve"> CIS 162 </w:t>
    </w:r>
    <w:r w:rsidR="00700D20">
      <w:rPr>
        <w:i/>
      </w:rPr>
      <w:t xml:space="preserve">Project </w:t>
    </w:r>
    <w:r w:rsidR="00437BCA">
      <w:rPr>
        <w:i/>
      </w:rPr>
      <w:t>1</w:t>
    </w:r>
    <w:r w:rsidR="00700D20">
      <w:rPr>
        <w:i/>
      </w:rPr>
      <w:t xml:space="preserve"> -</w:t>
    </w:r>
    <w:r>
      <w:rPr>
        <w:i/>
      </w:rPr>
      <w:t xml:space="preserve"> </w:t>
    </w:r>
    <w:r w:rsidR="00700D20">
      <w:rPr>
        <w:i/>
      </w:rPr>
      <w:t>Fall</w:t>
    </w:r>
    <w:r>
      <w:rPr>
        <w:i/>
      </w:rPr>
      <w:t xml:space="preserve"> 20</w:t>
    </w:r>
    <w:r w:rsidR="00437BCA">
      <w:rPr>
        <w:i/>
      </w:rPr>
      <w:t>20</w:t>
    </w:r>
    <w:r>
      <w:rPr>
        <w:i/>
      </w:rPr>
      <w:tab/>
    </w:r>
    <w:r w:rsidR="004E59AB">
      <w:rPr>
        <w:i/>
        <w:sz w:val="32"/>
        <w:szCs w:val="32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</w:t>
    </w:r>
  </w:p>
  <w:p w14:paraId="5431E573" w14:textId="77777777" w:rsidR="005C3B0C" w:rsidRPr="00DB0434" w:rsidRDefault="005C3B0C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CD89" w14:textId="77777777" w:rsidR="00C42AFC" w:rsidRDefault="00C4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526C" w14:textId="77777777" w:rsidR="00C63CCD" w:rsidRDefault="00C63CCD">
      <w:r>
        <w:separator/>
      </w:r>
    </w:p>
  </w:footnote>
  <w:footnote w:type="continuationSeparator" w:id="0">
    <w:p w14:paraId="5E44A051" w14:textId="77777777" w:rsidR="00C63CCD" w:rsidRDefault="00C6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8D2B" w14:textId="77777777" w:rsidR="00C42AFC" w:rsidRDefault="00C42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E5BE" w14:textId="77777777" w:rsidR="00C42AFC" w:rsidRDefault="00C42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981F" w14:textId="77777777" w:rsidR="00C42AFC" w:rsidRDefault="00C42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708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926A4F"/>
    <w:multiLevelType w:val="hybridMultilevel"/>
    <w:tmpl w:val="6428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C54AD"/>
    <w:multiLevelType w:val="hybridMultilevel"/>
    <w:tmpl w:val="8FD09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4D4D84"/>
    <w:multiLevelType w:val="hybridMultilevel"/>
    <w:tmpl w:val="550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E29D5"/>
    <w:multiLevelType w:val="hybridMultilevel"/>
    <w:tmpl w:val="0BA655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2D3"/>
    <w:multiLevelType w:val="hybridMultilevel"/>
    <w:tmpl w:val="A152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743B2"/>
    <w:multiLevelType w:val="hybridMultilevel"/>
    <w:tmpl w:val="7438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D2D32"/>
    <w:multiLevelType w:val="hybridMultilevel"/>
    <w:tmpl w:val="2B407A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FB44456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502988"/>
    <w:multiLevelType w:val="hybridMultilevel"/>
    <w:tmpl w:val="DD3C02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1F905FA"/>
    <w:multiLevelType w:val="hybridMultilevel"/>
    <w:tmpl w:val="F8BA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15860"/>
    <w:multiLevelType w:val="hybridMultilevel"/>
    <w:tmpl w:val="68AE6D68"/>
    <w:lvl w:ilvl="0" w:tplc="4FB444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408D0"/>
    <w:multiLevelType w:val="hybridMultilevel"/>
    <w:tmpl w:val="1FF0B0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A644A7"/>
    <w:multiLevelType w:val="hybridMultilevel"/>
    <w:tmpl w:val="0BF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5172B"/>
    <w:multiLevelType w:val="hybridMultilevel"/>
    <w:tmpl w:val="FFB2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81D65"/>
    <w:multiLevelType w:val="hybridMultilevel"/>
    <w:tmpl w:val="D7B61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7332CD"/>
    <w:multiLevelType w:val="hybridMultilevel"/>
    <w:tmpl w:val="11CE7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4E5CDB"/>
    <w:multiLevelType w:val="hybridMultilevel"/>
    <w:tmpl w:val="2B281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A92D7A"/>
    <w:multiLevelType w:val="hybridMultilevel"/>
    <w:tmpl w:val="97DEC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2DEC"/>
    <w:multiLevelType w:val="hybridMultilevel"/>
    <w:tmpl w:val="7EEE0A18"/>
    <w:lvl w:ilvl="0" w:tplc="165C4C0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93399"/>
    <w:multiLevelType w:val="hybridMultilevel"/>
    <w:tmpl w:val="4D7CECAC"/>
    <w:lvl w:ilvl="0" w:tplc="4FB4445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7"/>
  </w:num>
  <w:num w:numId="5">
    <w:abstractNumId w:val="9"/>
  </w:num>
  <w:num w:numId="6">
    <w:abstractNumId w:val="26"/>
  </w:num>
  <w:num w:numId="7">
    <w:abstractNumId w:val="25"/>
  </w:num>
  <w:num w:numId="8">
    <w:abstractNumId w:val="7"/>
  </w:num>
  <w:num w:numId="9">
    <w:abstractNumId w:val="5"/>
  </w:num>
  <w:num w:numId="10">
    <w:abstractNumId w:val="16"/>
  </w:num>
  <w:num w:numId="11">
    <w:abstractNumId w:val="4"/>
  </w:num>
  <w:num w:numId="12">
    <w:abstractNumId w:val="10"/>
  </w:num>
  <w:num w:numId="13">
    <w:abstractNumId w:val="19"/>
  </w:num>
  <w:num w:numId="14">
    <w:abstractNumId w:val="7"/>
  </w:num>
  <w:num w:numId="15">
    <w:abstractNumId w:val="25"/>
  </w:num>
  <w:num w:numId="16">
    <w:abstractNumId w:val="17"/>
  </w:num>
  <w:num w:numId="17">
    <w:abstractNumId w:val="1"/>
  </w:num>
  <w:num w:numId="18">
    <w:abstractNumId w:val="3"/>
  </w:num>
  <w:num w:numId="19">
    <w:abstractNumId w:val="2"/>
  </w:num>
  <w:num w:numId="20">
    <w:abstractNumId w:val="21"/>
  </w:num>
  <w:num w:numId="21">
    <w:abstractNumId w:val="18"/>
  </w:num>
  <w:num w:numId="22">
    <w:abstractNumId w:val="8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27"/>
    <w:lvlOverride w:ilvl="0">
      <w:startOverride w:val="1"/>
    </w:lvlOverride>
  </w:num>
  <w:num w:numId="26">
    <w:abstractNumId w:val="23"/>
  </w:num>
  <w:num w:numId="27">
    <w:abstractNumId w:val="6"/>
  </w:num>
  <w:num w:numId="28">
    <w:abstractNumId w:val="12"/>
  </w:num>
  <w:num w:numId="29">
    <w:abstractNumId w:val="11"/>
  </w:num>
  <w:num w:numId="30">
    <w:abstractNumId w:val="24"/>
  </w:num>
  <w:num w:numId="31">
    <w:abstractNumId w:val="28"/>
  </w:num>
  <w:num w:numId="32">
    <w:abstractNumId w:val="0"/>
  </w:num>
  <w:num w:numId="33">
    <w:abstractNumId w:val="0"/>
    <w:lvlOverride w:ilvl="0">
      <w:startOverride w:val="1"/>
    </w:lvlOverride>
  </w:num>
  <w:num w:numId="34">
    <w:abstractNumId w:val="14"/>
  </w:num>
  <w:num w:numId="35">
    <w:abstractNumId w:val="13"/>
  </w:num>
  <w:num w:numId="36">
    <w:abstractNumId w:val="15"/>
  </w:num>
  <w:num w:numId="37">
    <w:abstractNumId w:val="27"/>
    <w:lvlOverride w:ilvl="0">
      <w:startOverride w:val="1"/>
    </w:lvlOverride>
  </w:num>
  <w:num w:numId="38">
    <w:abstractNumId w:val="2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4"/>
    <w:rsid w:val="000035F8"/>
    <w:rsid w:val="00007F60"/>
    <w:rsid w:val="000133F7"/>
    <w:rsid w:val="00013F1B"/>
    <w:rsid w:val="00033BF3"/>
    <w:rsid w:val="00040585"/>
    <w:rsid w:val="000443D5"/>
    <w:rsid w:val="0006229B"/>
    <w:rsid w:val="00080224"/>
    <w:rsid w:val="00084427"/>
    <w:rsid w:val="00093BCC"/>
    <w:rsid w:val="000B27F9"/>
    <w:rsid w:val="000B3DA3"/>
    <w:rsid w:val="000D66DF"/>
    <w:rsid w:val="000D6B08"/>
    <w:rsid w:val="000F572D"/>
    <w:rsid w:val="00113141"/>
    <w:rsid w:val="001215E2"/>
    <w:rsid w:val="00122120"/>
    <w:rsid w:val="00122A7D"/>
    <w:rsid w:val="00135D84"/>
    <w:rsid w:val="00143501"/>
    <w:rsid w:val="00152B37"/>
    <w:rsid w:val="0015456A"/>
    <w:rsid w:val="00155BCB"/>
    <w:rsid w:val="001628C6"/>
    <w:rsid w:val="0016360A"/>
    <w:rsid w:val="00165E0B"/>
    <w:rsid w:val="001673BD"/>
    <w:rsid w:val="00184785"/>
    <w:rsid w:val="00185463"/>
    <w:rsid w:val="001B6CC5"/>
    <w:rsid w:val="001D2892"/>
    <w:rsid w:val="001E49BA"/>
    <w:rsid w:val="001F220B"/>
    <w:rsid w:val="0022318F"/>
    <w:rsid w:val="00236295"/>
    <w:rsid w:val="00246BA7"/>
    <w:rsid w:val="002475CF"/>
    <w:rsid w:val="002531D7"/>
    <w:rsid w:val="002607B4"/>
    <w:rsid w:val="00260823"/>
    <w:rsid w:val="0027133E"/>
    <w:rsid w:val="00295188"/>
    <w:rsid w:val="002A13C8"/>
    <w:rsid w:val="002A1AC2"/>
    <w:rsid w:val="002A2919"/>
    <w:rsid w:val="002B2449"/>
    <w:rsid w:val="002D7EC7"/>
    <w:rsid w:val="002E79B6"/>
    <w:rsid w:val="002F0DC6"/>
    <w:rsid w:val="002F5E51"/>
    <w:rsid w:val="002F6441"/>
    <w:rsid w:val="002F7304"/>
    <w:rsid w:val="003123B2"/>
    <w:rsid w:val="00323164"/>
    <w:rsid w:val="003302C4"/>
    <w:rsid w:val="00331387"/>
    <w:rsid w:val="00332011"/>
    <w:rsid w:val="00352C96"/>
    <w:rsid w:val="00365BAA"/>
    <w:rsid w:val="00373CB3"/>
    <w:rsid w:val="00375DA3"/>
    <w:rsid w:val="00381A8A"/>
    <w:rsid w:val="0038255F"/>
    <w:rsid w:val="0038493A"/>
    <w:rsid w:val="00395DBE"/>
    <w:rsid w:val="003A1B7A"/>
    <w:rsid w:val="003A31E8"/>
    <w:rsid w:val="003A5EA4"/>
    <w:rsid w:val="003A7A85"/>
    <w:rsid w:val="003B494C"/>
    <w:rsid w:val="003B51BA"/>
    <w:rsid w:val="003B5692"/>
    <w:rsid w:val="003B6B99"/>
    <w:rsid w:val="003C5AE2"/>
    <w:rsid w:val="003D329A"/>
    <w:rsid w:val="003D4DAD"/>
    <w:rsid w:val="003E3A95"/>
    <w:rsid w:val="003E4768"/>
    <w:rsid w:val="003F0544"/>
    <w:rsid w:val="003F0F1F"/>
    <w:rsid w:val="003F2671"/>
    <w:rsid w:val="003F3912"/>
    <w:rsid w:val="003F6A14"/>
    <w:rsid w:val="00402507"/>
    <w:rsid w:val="00411B44"/>
    <w:rsid w:val="004215CD"/>
    <w:rsid w:val="00437BCA"/>
    <w:rsid w:val="004629B6"/>
    <w:rsid w:val="00471294"/>
    <w:rsid w:val="00484E55"/>
    <w:rsid w:val="004B0DC1"/>
    <w:rsid w:val="004B3302"/>
    <w:rsid w:val="004C2CF3"/>
    <w:rsid w:val="004D5775"/>
    <w:rsid w:val="004E214C"/>
    <w:rsid w:val="004E59AB"/>
    <w:rsid w:val="004F3103"/>
    <w:rsid w:val="00517317"/>
    <w:rsid w:val="00520853"/>
    <w:rsid w:val="005209D2"/>
    <w:rsid w:val="00523C52"/>
    <w:rsid w:val="00533CC3"/>
    <w:rsid w:val="00545921"/>
    <w:rsid w:val="0055325D"/>
    <w:rsid w:val="00555DB0"/>
    <w:rsid w:val="0056792C"/>
    <w:rsid w:val="0057556A"/>
    <w:rsid w:val="005843D3"/>
    <w:rsid w:val="00584603"/>
    <w:rsid w:val="00585584"/>
    <w:rsid w:val="00591391"/>
    <w:rsid w:val="005A16BC"/>
    <w:rsid w:val="005A3D73"/>
    <w:rsid w:val="005A4CDA"/>
    <w:rsid w:val="005B204B"/>
    <w:rsid w:val="005B4110"/>
    <w:rsid w:val="005B4749"/>
    <w:rsid w:val="005B778D"/>
    <w:rsid w:val="005C1124"/>
    <w:rsid w:val="005C3B0C"/>
    <w:rsid w:val="005D7038"/>
    <w:rsid w:val="005D7A0F"/>
    <w:rsid w:val="00600F61"/>
    <w:rsid w:val="00610BBC"/>
    <w:rsid w:val="00615DDF"/>
    <w:rsid w:val="00616F49"/>
    <w:rsid w:val="00635F50"/>
    <w:rsid w:val="0064032D"/>
    <w:rsid w:val="006506A6"/>
    <w:rsid w:val="006516D5"/>
    <w:rsid w:val="00651B89"/>
    <w:rsid w:val="00656B60"/>
    <w:rsid w:val="006607E3"/>
    <w:rsid w:val="006654F5"/>
    <w:rsid w:val="006759C4"/>
    <w:rsid w:val="006769FF"/>
    <w:rsid w:val="00683E84"/>
    <w:rsid w:val="00697B97"/>
    <w:rsid w:val="006A07D5"/>
    <w:rsid w:val="006B65D3"/>
    <w:rsid w:val="006C747D"/>
    <w:rsid w:val="006D2058"/>
    <w:rsid w:val="006D3BA9"/>
    <w:rsid w:val="006D6166"/>
    <w:rsid w:val="006F008E"/>
    <w:rsid w:val="006F6920"/>
    <w:rsid w:val="00700D20"/>
    <w:rsid w:val="0071652B"/>
    <w:rsid w:val="007218CD"/>
    <w:rsid w:val="007232AE"/>
    <w:rsid w:val="00723BD1"/>
    <w:rsid w:val="00724B48"/>
    <w:rsid w:val="007266C0"/>
    <w:rsid w:val="00727F5B"/>
    <w:rsid w:val="00734036"/>
    <w:rsid w:val="00740695"/>
    <w:rsid w:val="00744E1D"/>
    <w:rsid w:val="0076291A"/>
    <w:rsid w:val="00780D11"/>
    <w:rsid w:val="00792581"/>
    <w:rsid w:val="0079721A"/>
    <w:rsid w:val="007A193E"/>
    <w:rsid w:val="007A38B5"/>
    <w:rsid w:val="007A7390"/>
    <w:rsid w:val="007B2B79"/>
    <w:rsid w:val="007C299A"/>
    <w:rsid w:val="007C4707"/>
    <w:rsid w:val="007C6046"/>
    <w:rsid w:val="007D5080"/>
    <w:rsid w:val="007D7029"/>
    <w:rsid w:val="007E1FAE"/>
    <w:rsid w:val="007E41C1"/>
    <w:rsid w:val="008017CD"/>
    <w:rsid w:val="00815875"/>
    <w:rsid w:val="00834280"/>
    <w:rsid w:val="00841655"/>
    <w:rsid w:val="00845022"/>
    <w:rsid w:val="00845802"/>
    <w:rsid w:val="00870DD5"/>
    <w:rsid w:val="00871782"/>
    <w:rsid w:val="00871A1E"/>
    <w:rsid w:val="00883B81"/>
    <w:rsid w:val="008A489A"/>
    <w:rsid w:val="008B5392"/>
    <w:rsid w:val="008B5F24"/>
    <w:rsid w:val="008C0F24"/>
    <w:rsid w:val="008C28D1"/>
    <w:rsid w:val="008C4000"/>
    <w:rsid w:val="008C5F55"/>
    <w:rsid w:val="008D77B9"/>
    <w:rsid w:val="008E0AFC"/>
    <w:rsid w:val="008E1FC0"/>
    <w:rsid w:val="008F3B83"/>
    <w:rsid w:val="008F529F"/>
    <w:rsid w:val="008F6A46"/>
    <w:rsid w:val="009005EB"/>
    <w:rsid w:val="009029D4"/>
    <w:rsid w:val="00905563"/>
    <w:rsid w:val="00921151"/>
    <w:rsid w:val="00934602"/>
    <w:rsid w:val="009371E9"/>
    <w:rsid w:val="00945E60"/>
    <w:rsid w:val="00952CCF"/>
    <w:rsid w:val="00956ED0"/>
    <w:rsid w:val="0096284C"/>
    <w:rsid w:val="00964531"/>
    <w:rsid w:val="00973AF7"/>
    <w:rsid w:val="0099572D"/>
    <w:rsid w:val="0099782C"/>
    <w:rsid w:val="009A7C67"/>
    <w:rsid w:val="009A7EE3"/>
    <w:rsid w:val="009D2B60"/>
    <w:rsid w:val="009D334F"/>
    <w:rsid w:val="009D55F3"/>
    <w:rsid w:val="009D7058"/>
    <w:rsid w:val="009E2B24"/>
    <w:rsid w:val="009E7589"/>
    <w:rsid w:val="00A05251"/>
    <w:rsid w:val="00A30464"/>
    <w:rsid w:val="00A40AF6"/>
    <w:rsid w:val="00A42808"/>
    <w:rsid w:val="00A479CC"/>
    <w:rsid w:val="00A50863"/>
    <w:rsid w:val="00A52F2F"/>
    <w:rsid w:val="00A73A48"/>
    <w:rsid w:val="00A76AC6"/>
    <w:rsid w:val="00A77472"/>
    <w:rsid w:val="00A778F1"/>
    <w:rsid w:val="00A77F8C"/>
    <w:rsid w:val="00A8003A"/>
    <w:rsid w:val="00A908F5"/>
    <w:rsid w:val="00AA244E"/>
    <w:rsid w:val="00AA426A"/>
    <w:rsid w:val="00AB04C2"/>
    <w:rsid w:val="00AD743B"/>
    <w:rsid w:val="00AE3A15"/>
    <w:rsid w:val="00AF0A55"/>
    <w:rsid w:val="00AF4FD7"/>
    <w:rsid w:val="00B11192"/>
    <w:rsid w:val="00B12B2D"/>
    <w:rsid w:val="00B1745F"/>
    <w:rsid w:val="00B2274E"/>
    <w:rsid w:val="00B22886"/>
    <w:rsid w:val="00B24650"/>
    <w:rsid w:val="00B27D51"/>
    <w:rsid w:val="00B3210C"/>
    <w:rsid w:val="00B46774"/>
    <w:rsid w:val="00B5453D"/>
    <w:rsid w:val="00B616A9"/>
    <w:rsid w:val="00B7226D"/>
    <w:rsid w:val="00B91F84"/>
    <w:rsid w:val="00BA0648"/>
    <w:rsid w:val="00BA3724"/>
    <w:rsid w:val="00BA44DA"/>
    <w:rsid w:val="00BA666A"/>
    <w:rsid w:val="00BB40AB"/>
    <w:rsid w:val="00BD1054"/>
    <w:rsid w:val="00BD1D76"/>
    <w:rsid w:val="00BD2529"/>
    <w:rsid w:val="00BE14F7"/>
    <w:rsid w:val="00C0276B"/>
    <w:rsid w:val="00C22D49"/>
    <w:rsid w:val="00C2353E"/>
    <w:rsid w:val="00C23A31"/>
    <w:rsid w:val="00C33B2C"/>
    <w:rsid w:val="00C4079E"/>
    <w:rsid w:val="00C4147F"/>
    <w:rsid w:val="00C41D18"/>
    <w:rsid w:val="00C42AFC"/>
    <w:rsid w:val="00C52D11"/>
    <w:rsid w:val="00C56254"/>
    <w:rsid w:val="00C63CCD"/>
    <w:rsid w:val="00C91C0C"/>
    <w:rsid w:val="00CA46B8"/>
    <w:rsid w:val="00CB66F0"/>
    <w:rsid w:val="00CC1300"/>
    <w:rsid w:val="00CC5417"/>
    <w:rsid w:val="00CD1248"/>
    <w:rsid w:val="00CD4724"/>
    <w:rsid w:val="00CD5CF4"/>
    <w:rsid w:val="00CD6C57"/>
    <w:rsid w:val="00D1080C"/>
    <w:rsid w:val="00D177A9"/>
    <w:rsid w:val="00D27808"/>
    <w:rsid w:val="00D30461"/>
    <w:rsid w:val="00D46BB4"/>
    <w:rsid w:val="00D5049F"/>
    <w:rsid w:val="00D52FD3"/>
    <w:rsid w:val="00D53CFA"/>
    <w:rsid w:val="00D55AD4"/>
    <w:rsid w:val="00D826CF"/>
    <w:rsid w:val="00D829FC"/>
    <w:rsid w:val="00DA0E59"/>
    <w:rsid w:val="00DA321E"/>
    <w:rsid w:val="00DA7889"/>
    <w:rsid w:val="00DB0434"/>
    <w:rsid w:val="00DB2CC8"/>
    <w:rsid w:val="00DC2E6B"/>
    <w:rsid w:val="00DC6D68"/>
    <w:rsid w:val="00DE2099"/>
    <w:rsid w:val="00DE5247"/>
    <w:rsid w:val="00DF39C6"/>
    <w:rsid w:val="00DF6B82"/>
    <w:rsid w:val="00E10651"/>
    <w:rsid w:val="00E121AB"/>
    <w:rsid w:val="00E165C4"/>
    <w:rsid w:val="00E37F2C"/>
    <w:rsid w:val="00E53446"/>
    <w:rsid w:val="00E605AD"/>
    <w:rsid w:val="00E82DC4"/>
    <w:rsid w:val="00E8307B"/>
    <w:rsid w:val="00E85F79"/>
    <w:rsid w:val="00E8632D"/>
    <w:rsid w:val="00E91A4E"/>
    <w:rsid w:val="00E938C0"/>
    <w:rsid w:val="00E951D4"/>
    <w:rsid w:val="00EA51BD"/>
    <w:rsid w:val="00EA7A8A"/>
    <w:rsid w:val="00EB1236"/>
    <w:rsid w:val="00EB5B7F"/>
    <w:rsid w:val="00EC3714"/>
    <w:rsid w:val="00ED1FB4"/>
    <w:rsid w:val="00ED3C95"/>
    <w:rsid w:val="00ED3D35"/>
    <w:rsid w:val="00EE054D"/>
    <w:rsid w:val="00EE3C78"/>
    <w:rsid w:val="00EF6625"/>
    <w:rsid w:val="00F0594E"/>
    <w:rsid w:val="00F0797E"/>
    <w:rsid w:val="00F171A3"/>
    <w:rsid w:val="00F3054E"/>
    <w:rsid w:val="00F338BD"/>
    <w:rsid w:val="00F64F49"/>
    <w:rsid w:val="00F65A96"/>
    <w:rsid w:val="00F71901"/>
    <w:rsid w:val="00F744C7"/>
    <w:rsid w:val="00F744F1"/>
    <w:rsid w:val="00F80029"/>
    <w:rsid w:val="00F80121"/>
    <w:rsid w:val="00F801AC"/>
    <w:rsid w:val="00FA5CA9"/>
    <w:rsid w:val="00FB428C"/>
    <w:rsid w:val="00FB4666"/>
    <w:rsid w:val="00FC0CF0"/>
    <w:rsid w:val="00FC4168"/>
    <w:rsid w:val="00FC782D"/>
    <w:rsid w:val="00FD5884"/>
    <w:rsid w:val="00FF3348"/>
    <w:rsid w:val="00FF4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229827FD"/>
  <w15:docId w15:val="{B23DEC33-741E-4DAB-B9F4-E630FC0D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D3D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E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7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D3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ED3D3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D35"/>
    <w:rPr>
      <w:rFonts w:ascii="Courier" w:hAnsi="Courier"/>
      <w:sz w:val="21"/>
      <w:szCs w:val="21"/>
    </w:rPr>
  </w:style>
  <w:style w:type="paragraph" w:styleId="ListNumber2">
    <w:name w:val="List Number 2"/>
    <w:basedOn w:val="Normal"/>
    <w:rsid w:val="00ED3D35"/>
    <w:pPr>
      <w:numPr>
        <w:numId w:val="2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E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E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A372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24650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4629B6"/>
    <w:pPr>
      <w:spacing w:after="120"/>
    </w:pPr>
    <w:rPr>
      <w:rFonts w:eastAsiaTheme="minorEastAsia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629B6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cis.gvsu.edu/java-coding-style-guide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is.gvsu.edu/academic-honesty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is.gvsu.edu/studentsupport/javagui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Grissom</dc:creator>
  <cp:lastModifiedBy>Ana Posada</cp:lastModifiedBy>
  <cp:revision>9</cp:revision>
  <cp:lastPrinted>2014-09-10T04:02:00Z</cp:lastPrinted>
  <dcterms:created xsi:type="dcterms:W3CDTF">2020-09-20T03:23:00Z</dcterms:created>
  <dcterms:modified xsi:type="dcterms:W3CDTF">2020-09-25T15:24:00Z</dcterms:modified>
</cp:coreProperties>
</file>